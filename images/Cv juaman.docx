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divPARAGRAPHNAM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280"/>
        <w:gridCol w:w="6560"/>
        <w:gridCol w:w="3440"/>
      </w:tblGrid>
      <w:tr w:rsidR="00A05146" w14:paraId="7755BB7D" w14:textId="77777777">
        <w:trPr>
          <w:tblCellSpacing w:w="0" w:type="dxa"/>
        </w:trPr>
        <w:tc>
          <w:tcPr>
            <w:tcW w:w="128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8B79F7" w14:textId="77777777" w:rsidR="00A05146" w:rsidRDefault="00B63030">
            <w:pPr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Fonts w:ascii="Raleway" w:eastAsia="Raleway" w:hAnsi="Raleway" w:cs="Raleway"/>
                <w:noProof/>
                <w:color w:val="333333"/>
                <w:sz w:val="20"/>
                <w:szCs w:val="20"/>
              </w:rPr>
              <w:drawing>
                <wp:inline distT="0" distB="0" distL="0" distR="0" wp14:anchorId="20491441" wp14:editId="2E9AB4B7">
                  <wp:extent cx="811800" cy="812250"/>
                  <wp:effectExtent l="0" t="0" r="0" b="0"/>
                  <wp:docPr id="100002" name="Picture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800" cy="81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0" w:type="dxa"/>
            <w:tcMar>
              <w:top w:w="0" w:type="dxa"/>
              <w:left w:w="60" w:type="dxa"/>
              <w:bottom w:w="300" w:type="dxa"/>
              <w:right w:w="0" w:type="dxa"/>
            </w:tcMar>
            <w:hideMark/>
          </w:tcPr>
          <w:p w14:paraId="2FD2B4F9" w14:textId="77777777" w:rsidR="00A05146" w:rsidRDefault="00A05146">
            <w:pPr>
              <w:pStyle w:val="div"/>
              <w:spacing w:line="180" w:lineRule="exact"/>
              <w:ind w:left="60"/>
              <w:rPr>
                <w:rStyle w:val="divdocumentdivname"/>
                <w:rFonts w:ascii="CustomRaleway Medium" w:eastAsia="CustomRaleway Medium" w:hAnsi="CustomRaleway Medium" w:cs="CustomRaleway Medium"/>
                <w:caps/>
                <w:color w:val="333333"/>
                <w:sz w:val="56"/>
                <w:szCs w:val="56"/>
              </w:rPr>
            </w:pPr>
          </w:p>
          <w:p w14:paraId="41758FCB" w14:textId="77777777" w:rsidR="00A05146" w:rsidRDefault="00B63030">
            <w:pPr>
              <w:pStyle w:val="divnamespanfield"/>
              <w:spacing w:line="620" w:lineRule="atLeast"/>
              <w:ind w:left="60"/>
              <w:rPr>
                <w:rStyle w:val="divdocumentdivname"/>
                <w:rFonts w:ascii="CustomRaleway Medium" w:eastAsia="CustomRaleway Medium" w:hAnsi="CustomRaleway Medium" w:cs="CustomRaleway Medium"/>
                <w:caps/>
                <w:color w:val="333333"/>
                <w:sz w:val="56"/>
                <w:szCs w:val="56"/>
              </w:rPr>
            </w:pPr>
            <w:r>
              <w:rPr>
                <w:rStyle w:val="divdocumentdivname"/>
                <w:rFonts w:ascii="CustomRaleway Medium" w:eastAsia="CustomRaleway Medium" w:hAnsi="CustomRaleway Medium" w:cs="CustomRaleway Medium"/>
                <w:caps/>
                <w:color w:val="333333"/>
                <w:sz w:val="56"/>
                <w:szCs w:val="56"/>
              </w:rPr>
              <w:t>jumana hussien</w:t>
            </w:r>
          </w:p>
          <w:p w14:paraId="561A48B2" w14:textId="77777777" w:rsidR="00A05146" w:rsidRDefault="00B63030">
            <w:pPr>
              <w:pStyle w:val="divnamespanfield"/>
              <w:spacing w:line="620" w:lineRule="atLeast"/>
              <w:ind w:left="60"/>
              <w:rPr>
                <w:rStyle w:val="span"/>
                <w:rFonts w:ascii="CustomRaleway Medium" w:eastAsia="CustomRaleway Medium" w:hAnsi="CustomRaleway Medium" w:cs="CustomRaleway Medium"/>
                <w:caps/>
                <w:color w:val="333333"/>
                <w:sz w:val="56"/>
                <w:szCs w:val="56"/>
              </w:rPr>
            </w:pPr>
            <w:r>
              <w:rPr>
                <w:rStyle w:val="span"/>
                <w:rFonts w:ascii="CustomRaleway Medium" w:eastAsia="CustomRaleway Medium" w:hAnsi="CustomRaleway Medium" w:cs="CustomRaleway Medium"/>
                <w:caps/>
                <w:color w:val="333333"/>
                <w:sz w:val="56"/>
                <w:szCs w:val="56"/>
              </w:rPr>
              <w:t>abendeh</w:t>
            </w:r>
          </w:p>
        </w:tc>
        <w:tc>
          <w:tcPr>
            <w:tcW w:w="3440" w:type="dxa"/>
            <w:tcMar>
              <w:top w:w="0" w:type="dxa"/>
              <w:left w:w="0" w:type="dxa"/>
              <w:bottom w:w="300" w:type="dxa"/>
              <w:right w:w="0" w:type="dxa"/>
            </w:tcMar>
            <w:vAlign w:val="bottom"/>
            <w:hideMark/>
          </w:tcPr>
          <w:p w14:paraId="4963A85C" w14:textId="77777777" w:rsidR="00A05146" w:rsidRDefault="00B63030">
            <w:pPr>
              <w:pStyle w:val="divdocumentdivaddressBlock"/>
              <w:spacing w:line="320" w:lineRule="atLeast"/>
              <w:rPr>
                <w:rStyle w:val="divdocumentdivPARAGRAPHCNTC"/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Style w:val="divdocumentcity-name"/>
                <w:rFonts w:ascii="Raleway" w:eastAsia="Raleway" w:hAnsi="Raleway" w:cs="Raleway"/>
                <w:color w:val="333333"/>
                <w:sz w:val="20"/>
                <w:szCs w:val="20"/>
              </w:rPr>
              <w:t>Amman</w:t>
            </w:r>
            <w:r>
              <w:rPr>
                <w:rStyle w:val="span"/>
                <w:rFonts w:ascii="Raleway" w:eastAsia="Raleway" w:hAnsi="Raleway" w:cs="Raleway"/>
                <w:color w:val="333333"/>
                <w:sz w:val="20"/>
                <w:szCs w:val="20"/>
              </w:rPr>
              <w:t>, Jordan</w:t>
            </w:r>
          </w:p>
          <w:p w14:paraId="0F3EA725" w14:textId="77777777" w:rsidR="00A05146" w:rsidRDefault="00B63030">
            <w:pPr>
              <w:pStyle w:val="divdocumentdivaddressBlock"/>
              <w:spacing w:line="320" w:lineRule="atLeast"/>
              <w:rPr>
                <w:rStyle w:val="divdocumentdivPARAGRAPHCNTC"/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Style w:val="span"/>
                <w:rFonts w:ascii="Raleway" w:eastAsia="Raleway" w:hAnsi="Raleway" w:cs="Raleway"/>
                <w:color w:val="333333"/>
                <w:sz w:val="20"/>
                <w:szCs w:val="20"/>
              </w:rPr>
              <w:t>0799068648</w:t>
            </w:r>
            <w:r>
              <w:rPr>
                <w:rStyle w:val="divdocumentdivPARAGRAPHCNTC"/>
                <w:rFonts w:ascii="Raleway" w:eastAsia="Raleway" w:hAnsi="Raleway" w:cs="Raleway"/>
                <w:color w:val="333333"/>
                <w:sz w:val="20"/>
                <w:szCs w:val="20"/>
              </w:rPr>
              <w:t xml:space="preserve"> </w:t>
            </w:r>
          </w:p>
          <w:p w14:paraId="3516D8C3" w14:textId="2E90E906" w:rsidR="00A05146" w:rsidRDefault="000803AF">
            <w:pPr>
              <w:pStyle w:val="addresslongEmail"/>
              <w:spacing w:line="320" w:lineRule="atLeast"/>
              <w:rPr>
                <w:rStyle w:val="span"/>
                <w:rFonts w:ascii="Raleway" w:eastAsia="Raleway" w:hAnsi="Raleway" w:cs="Raleway"/>
                <w:color w:val="333333"/>
                <w:sz w:val="20"/>
                <w:szCs w:val="20"/>
              </w:rPr>
            </w:pPr>
            <w:hyperlink r:id="rId6" w:history="1">
              <w:r w:rsidRPr="00331201">
                <w:rPr>
                  <w:rStyle w:val="Hyperlink"/>
                  <w:rFonts w:ascii="Raleway" w:eastAsia="Raleway" w:hAnsi="Raleway" w:cs="Raleway"/>
                  <w:sz w:val="20"/>
                  <w:szCs w:val="20"/>
                </w:rPr>
                <w:t>jhabendeh21@cit.just.edu.jo</w:t>
              </w:r>
            </w:hyperlink>
          </w:p>
          <w:p w14:paraId="719EE21F" w14:textId="19E87925" w:rsidR="000803AF" w:rsidRPr="000803AF" w:rsidRDefault="007759BB">
            <w:pPr>
              <w:pStyle w:val="addresslongEmail"/>
              <w:spacing w:line="320" w:lineRule="atLeast"/>
              <w:rPr>
                <w:rStyle w:val="span"/>
                <w:rFonts w:ascii="Raleway" w:eastAsia="Raleway" w:hAnsi="Raleway" w:cstheme="minorBidi"/>
                <w:color w:val="333333"/>
                <w:sz w:val="20"/>
                <w:szCs w:val="20"/>
                <w:rtl/>
              </w:rPr>
            </w:pPr>
            <w:hyperlink r:id="rId7" w:history="1">
              <w:r w:rsidRPr="007759BB">
                <w:rPr>
                  <w:rStyle w:val="Hyperlink"/>
                  <w:rFonts w:ascii="Raleway" w:eastAsia="Raleway" w:hAnsi="Raleway" w:cstheme="minorBidi"/>
                  <w:sz w:val="20"/>
                  <w:szCs w:val="20"/>
                </w:rPr>
                <w:t>https://www.linkedin.com/in/jumana-abanda-2b6253214</w:t>
              </w:r>
            </w:hyperlink>
          </w:p>
        </w:tc>
      </w:tr>
    </w:tbl>
    <w:p w14:paraId="2F06B0E8" w14:textId="77777777" w:rsidR="00A05146" w:rsidRDefault="00A05146">
      <w:pPr>
        <w:rPr>
          <w:vanish/>
        </w:rPr>
      </w:pPr>
    </w:p>
    <w:p w14:paraId="2EBD8FEC" w14:textId="77777777" w:rsidR="00A05146" w:rsidRDefault="00A05146">
      <w:pPr>
        <w:rPr>
          <w:vanish/>
        </w:rPr>
      </w:pP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A05146" w14:paraId="7550F396" w14:textId="77777777">
        <w:trPr>
          <w:trHeight w:val="360"/>
          <w:tblCellSpacing w:w="0" w:type="dxa"/>
        </w:trPr>
        <w:tc>
          <w:tcPr>
            <w:tcW w:w="0" w:type="auto"/>
            <w:shd w:val="clear" w:color="auto" w:fill="E3E3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709D5" w14:textId="77777777" w:rsidR="00A05146" w:rsidRDefault="00B63030">
            <w:pPr>
              <w:ind w:left="140"/>
              <w:rPr>
                <w:rFonts w:ascii="Raleway" w:eastAsia="Raleway" w:hAnsi="Raleway" w:cs="Raleway" w:hint="cs"/>
                <w:color w:val="333333"/>
                <w:sz w:val="20"/>
                <w:szCs w:val="20"/>
                <w:rtl/>
              </w:rPr>
            </w:pPr>
            <w:r>
              <w:rPr>
                <w:rStyle w:val="divdocumentdivsectiontitle"/>
                <w:color w:val="353535"/>
                <w:shd w:val="clear" w:color="auto" w:fill="auto"/>
              </w:rPr>
              <w:t>Professional Summary</w:t>
            </w:r>
          </w:p>
        </w:tc>
      </w:tr>
    </w:tbl>
    <w:p w14:paraId="3D9DBF13" w14:textId="77777777" w:rsidR="00A05146" w:rsidRDefault="00A05146">
      <w:pPr>
        <w:pStyle w:val="div"/>
        <w:shd w:val="clear" w:color="auto" w:fill="FFFFFF"/>
        <w:spacing w:line="200" w:lineRule="exact"/>
        <w:rPr>
          <w:rFonts w:ascii="Raleway" w:eastAsia="Raleway" w:hAnsi="Raleway" w:cs="Raleway"/>
          <w:color w:val="333333"/>
          <w:sz w:val="20"/>
          <w:szCs w:val="20"/>
        </w:rPr>
      </w:pPr>
    </w:p>
    <w:p w14:paraId="67B7FFDC" w14:textId="77777777" w:rsidR="00A05146" w:rsidRDefault="00B63030">
      <w:pPr>
        <w:pStyle w:val="p"/>
        <w:shd w:val="clear" w:color="auto" w:fill="FFFFFF"/>
        <w:spacing w:after="225" w:line="320" w:lineRule="atLeast"/>
        <w:rPr>
          <w:rFonts w:ascii="Raleway" w:eastAsia="Raleway" w:hAnsi="Raleway" w:cs="Raleway"/>
          <w:color w:val="333333"/>
          <w:sz w:val="20"/>
          <w:szCs w:val="20"/>
        </w:rPr>
      </w:pPr>
      <w:r>
        <w:rPr>
          <w:rFonts w:ascii="Raleway" w:eastAsia="Raleway" w:hAnsi="Raleway" w:cs="Raleway"/>
          <w:color w:val="333333"/>
          <w:sz w:val="20"/>
          <w:szCs w:val="20"/>
        </w:rPr>
        <w:t xml:space="preserve">Motivated Student pursuing </w:t>
      </w:r>
      <w:proofErr w:type="gramStart"/>
      <w:r>
        <w:rPr>
          <w:rFonts w:ascii="Raleway" w:eastAsia="Raleway" w:hAnsi="Raleway" w:cs="Raleway"/>
          <w:color w:val="333333"/>
          <w:sz w:val="20"/>
          <w:szCs w:val="20"/>
        </w:rPr>
        <w:t>CIS  degree</w:t>
      </w:r>
      <w:proofErr w:type="gramEnd"/>
      <w:r>
        <w:rPr>
          <w:rFonts w:ascii="Raleway" w:eastAsia="Raleway" w:hAnsi="Raleway" w:cs="Raleway"/>
          <w:color w:val="333333"/>
          <w:sz w:val="20"/>
          <w:szCs w:val="20"/>
        </w:rPr>
        <w:t>. Passionate and punctual individual focused on teamwork and quality paired with outstanding communication and presentation abilities. Experienced in managing various projects and utilizing appropriate resources to meet strict deadlines.</w:t>
      </w: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A05146" w14:paraId="53DC1CFB" w14:textId="77777777">
        <w:trPr>
          <w:trHeight w:val="360"/>
          <w:tblCellSpacing w:w="0" w:type="dxa"/>
        </w:trPr>
        <w:tc>
          <w:tcPr>
            <w:tcW w:w="0" w:type="auto"/>
            <w:shd w:val="clear" w:color="auto" w:fill="E3E3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F9176" w14:textId="77777777" w:rsidR="00A05146" w:rsidRDefault="00B63030">
            <w:pPr>
              <w:ind w:left="140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Style w:val="divdocumentdivsectiontitle"/>
                <w:color w:val="353535"/>
                <w:shd w:val="clear" w:color="auto" w:fill="auto"/>
              </w:rPr>
              <w:t>Skills</w:t>
            </w:r>
          </w:p>
        </w:tc>
      </w:tr>
    </w:tbl>
    <w:p w14:paraId="3E509D1B" w14:textId="77777777" w:rsidR="00A05146" w:rsidRDefault="00A05146">
      <w:pPr>
        <w:pStyle w:val="div"/>
        <w:shd w:val="clear" w:color="auto" w:fill="FFFFFF"/>
        <w:spacing w:line="200" w:lineRule="exact"/>
        <w:rPr>
          <w:rFonts w:ascii="Raleway" w:eastAsia="Raleway" w:hAnsi="Raleway" w:cs="Raleway"/>
          <w:color w:val="333333"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22"/>
        <w:gridCol w:w="3722"/>
        <w:gridCol w:w="3722"/>
      </w:tblGrid>
      <w:tr w:rsidR="00A05146" w14:paraId="59DE5A72" w14:textId="77777777">
        <w:tc>
          <w:tcPr>
            <w:tcW w:w="3722" w:type="dxa"/>
            <w:tcMar>
              <w:left w:w="0" w:type="dxa"/>
            </w:tcMar>
          </w:tcPr>
          <w:p w14:paraId="35A7D912" w14:textId="77777777" w:rsidR="00A05146" w:rsidRDefault="00B63030">
            <w:pPr>
              <w:pStyle w:val="divskillSectionfield"/>
              <w:numPr>
                <w:ilvl w:val="0"/>
                <w:numId w:val="1"/>
              </w:numPr>
              <w:pBdr>
                <w:left w:val="none" w:sz="0" w:space="10" w:color="auto"/>
              </w:pBdr>
              <w:shd w:val="clear" w:color="auto" w:fill="FFFFFF"/>
              <w:tabs>
                <w:tab w:val="left" w:pos="200"/>
              </w:tabs>
              <w:spacing w:line="320" w:lineRule="atLeast"/>
              <w:ind w:left="200" w:hanging="200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333333"/>
                <w:sz w:val="20"/>
                <w:szCs w:val="20"/>
              </w:rPr>
              <w:t>Research and analysis</w:t>
            </w:r>
          </w:p>
        </w:tc>
        <w:tc>
          <w:tcPr>
            <w:tcW w:w="3722" w:type="dxa"/>
            <w:tcMar>
              <w:left w:w="0" w:type="dxa"/>
            </w:tcMar>
          </w:tcPr>
          <w:p w14:paraId="033F4D3A" w14:textId="77777777" w:rsidR="00A05146" w:rsidRDefault="00B63030">
            <w:pPr>
              <w:pStyle w:val="divskillSectionfield"/>
              <w:numPr>
                <w:ilvl w:val="0"/>
                <w:numId w:val="2"/>
              </w:numPr>
              <w:pBdr>
                <w:left w:val="none" w:sz="0" w:space="10" w:color="auto"/>
              </w:pBdr>
              <w:shd w:val="clear" w:color="auto" w:fill="FFFFFF"/>
              <w:tabs>
                <w:tab w:val="left" w:pos="200"/>
              </w:tabs>
              <w:spacing w:line="320" w:lineRule="atLeast"/>
              <w:ind w:left="200" w:hanging="200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333333"/>
                <w:sz w:val="20"/>
                <w:szCs w:val="20"/>
              </w:rPr>
              <w:t>Shift Scheduling</w:t>
            </w:r>
          </w:p>
        </w:tc>
        <w:tc>
          <w:tcPr>
            <w:tcW w:w="3722" w:type="dxa"/>
            <w:tcMar>
              <w:left w:w="0" w:type="dxa"/>
            </w:tcMar>
          </w:tcPr>
          <w:p w14:paraId="2E825AB3" w14:textId="77777777" w:rsidR="00A05146" w:rsidRDefault="00B63030">
            <w:pPr>
              <w:pStyle w:val="divskillSectionfield"/>
              <w:numPr>
                <w:ilvl w:val="0"/>
                <w:numId w:val="3"/>
              </w:numPr>
              <w:pBdr>
                <w:left w:val="none" w:sz="0" w:space="10" w:color="auto"/>
              </w:pBdr>
              <w:shd w:val="clear" w:color="auto" w:fill="FFFFFF"/>
              <w:tabs>
                <w:tab w:val="left" w:pos="200"/>
              </w:tabs>
              <w:spacing w:line="320" w:lineRule="atLeast"/>
              <w:ind w:left="200" w:hanging="200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333333"/>
                <w:sz w:val="20"/>
                <w:szCs w:val="20"/>
              </w:rPr>
              <w:t>Time management</w:t>
            </w:r>
          </w:p>
        </w:tc>
      </w:tr>
      <w:tr w:rsidR="00A05146" w14:paraId="7F3D9F6A" w14:textId="77777777">
        <w:tc>
          <w:tcPr>
            <w:tcW w:w="3722" w:type="dxa"/>
            <w:tcMar>
              <w:left w:w="0" w:type="dxa"/>
            </w:tcMar>
          </w:tcPr>
          <w:p w14:paraId="4240BAF4" w14:textId="77777777" w:rsidR="00A05146" w:rsidRDefault="00B63030">
            <w:pPr>
              <w:pStyle w:val="divskillSectionfield"/>
              <w:numPr>
                <w:ilvl w:val="0"/>
                <w:numId w:val="4"/>
              </w:numPr>
              <w:pBdr>
                <w:left w:val="none" w:sz="0" w:space="10" w:color="auto"/>
              </w:pBdr>
              <w:shd w:val="clear" w:color="auto" w:fill="FFFFFF"/>
              <w:tabs>
                <w:tab w:val="left" w:pos="200"/>
              </w:tabs>
              <w:spacing w:line="320" w:lineRule="atLeast"/>
              <w:ind w:left="200" w:hanging="200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333333"/>
                <w:sz w:val="20"/>
                <w:szCs w:val="20"/>
              </w:rPr>
              <w:t>Teamwork</w:t>
            </w:r>
          </w:p>
        </w:tc>
        <w:tc>
          <w:tcPr>
            <w:tcW w:w="3722" w:type="dxa"/>
            <w:tcMar>
              <w:left w:w="0" w:type="dxa"/>
            </w:tcMar>
          </w:tcPr>
          <w:p w14:paraId="4850FFED" w14:textId="77777777" w:rsidR="00A05146" w:rsidRDefault="00B63030">
            <w:pPr>
              <w:pStyle w:val="divskillSectionfield"/>
              <w:numPr>
                <w:ilvl w:val="0"/>
                <w:numId w:val="5"/>
              </w:numPr>
              <w:pBdr>
                <w:left w:val="none" w:sz="0" w:space="10" w:color="auto"/>
              </w:pBdr>
              <w:shd w:val="clear" w:color="auto" w:fill="FFFFFF"/>
              <w:tabs>
                <w:tab w:val="left" w:pos="200"/>
              </w:tabs>
              <w:spacing w:line="320" w:lineRule="atLeast"/>
              <w:ind w:left="200" w:hanging="200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333333"/>
                <w:sz w:val="20"/>
                <w:szCs w:val="20"/>
              </w:rPr>
              <w:t>Computer Skills</w:t>
            </w:r>
          </w:p>
        </w:tc>
        <w:tc>
          <w:tcPr>
            <w:tcW w:w="3722" w:type="dxa"/>
            <w:tcMar>
              <w:left w:w="0" w:type="dxa"/>
            </w:tcMar>
          </w:tcPr>
          <w:p w14:paraId="66770668" w14:textId="77777777" w:rsidR="00A05146" w:rsidRDefault="00B63030">
            <w:pPr>
              <w:pStyle w:val="divskillSectionfield"/>
              <w:numPr>
                <w:ilvl w:val="0"/>
                <w:numId w:val="6"/>
              </w:numPr>
              <w:pBdr>
                <w:left w:val="none" w:sz="0" w:space="10" w:color="auto"/>
              </w:pBdr>
              <w:shd w:val="clear" w:color="auto" w:fill="FFFFFF"/>
              <w:tabs>
                <w:tab w:val="left" w:pos="200"/>
              </w:tabs>
              <w:spacing w:line="320" w:lineRule="atLeast"/>
              <w:ind w:left="200" w:hanging="200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333333"/>
                <w:sz w:val="20"/>
                <w:szCs w:val="20"/>
              </w:rPr>
              <w:t>Adaptability to change</w:t>
            </w:r>
          </w:p>
        </w:tc>
      </w:tr>
      <w:tr w:rsidR="00A05146" w14:paraId="3310DB04" w14:textId="77777777">
        <w:tc>
          <w:tcPr>
            <w:tcW w:w="3722" w:type="dxa"/>
            <w:tcMar>
              <w:left w:w="0" w:type="dxa"/>
              <w:bottom w:w="225" w:type="dxa"/>
            </w:tcMar>
          </w:tcPr>
          <w:p w14:paraId="7A19AB54" w14:textId="77777777" w:rsidR="00A05146" w:rsidRDefault="00B63030">
            <w:pPr>
              <w:pStyle w:val="divskillSectionfield"/>
              <w:numPr>
                <w:ilvl w:val="0"/>
                <w:numId w:val="7"/>
              </w:numPr>
              <w:pBdr>
                <w:left w:val="none" w:sz="0" w:space="10" w:color="auto"/>
              </w:pBdr>
              <w:shd w:val="clear" w:color="auto" w:fill="FFFFFF"/>
              <w:tabs>
                <w:tab w:val="left" w:pos="200"/>
              </w:tabs>
              <w:spacing w:line="320" w:lineRule="atLeast"/>
              <w:ind w:left="200" w:hanging="200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333333"/>
                <w:sz w:val="20"/>
                <w:szCs w:val="20"/>
              </w:rPr>
              <w:t>Communication</w:t>
            </w:r>
          </w:p>
        </w:tc>
        <w:tc>
          <w:tcPr>
            <w:tcW w:w="3722" w:type="dxa"/>
            <w:tcMar>
              <w:left w:w="0" w:type="dxa"/>
            </w:tcMar>
          </w:tcPr>
          <w:p w14:paraId="45CE9F3D" w14:textId="77777777" w:rsidR="00A05146" w:rsidRDefault="00A05146"/>
        </w:tc>
        <w:tc>
          <w:tcPr>
            <w:tcW w:w="3722" w:type="dxa"/>
            <w:tcMar>
              <w:left w:w="0" w:type="dxa"/>
            </w:tcMar>
          </w:tcPr>
          <w:p w14:paraId="22BFCC64" w14:textId="77777777" w:rsidR="00A05146" w:rsidRDefault="00A05146"/>
        </w:tc>
      </w:tr>
    </w:tbl>
    <w:tbl>
      <w:tblPr>
        <w:tblStyle w:val="divdocumentdivheading"/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A05146" w14:paraId="5B039F6B" w14:textId="77777777">
        <w:trPr>
          <w:trHeight w:val="360"/>
          <w:tblCellSpacing w:w="0" w:type="dxa"/>
        </w:trPr>
        <w:tc>
          <w:tcPr>
            <w:tcW w:w="0" w:type="auto"/>
            <w:shd w:val="clear" w:color="auto" w:fill="E3E3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AEF542" w14:textId="77777777" w:rsidR="00A05146" w:rsidRDefault="00B63030">
            <w:pPr>
              <w:ind w:left="140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Style w:val="divdocumentdivsectiontitle"/>
                <w:color w:val="353535"/>
                <w:shd w:val="clear" w:color="auto" w:fill="auto"/>
              </w:rPr>
              <w:t>Experience</w:t>
            </w:r>
          </w:p>
        </w:tc>
      </w:tr>
    </w:tbl>
    <w:p w14:paraId="3507BFC9" w14:textId="77777777" w:rsidR="00A05146" w:rsidRDefault="00A05146">
      <w:pPr>
        <w:pStyle w:val="div"/>
        <w:shd w:val="clear" w:color="auto" w:fill="FFFFFF"/>
        <w:spacing w:line="100" w:lineRule="exact"/>
        <w:rPr>
          <w:rFonts w:ascii="Raleway" w:eastAsia="Raleway" w:hAnsi="Raleway" w:cs="Raleway"/>
          <w:color w:val="333333"/>
          <w:sz w:val="20"/>
          <w:szCs w:val="20"/>
        </w:rPr>
      </w:pP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9021"/>
        <w:gridCol w:w="2259"/>
      </w:tblGrid>
      <w:tr w:rsidR="00A05146" w14:paraId="7188AEB7" w14:textId="77777777">
        <w:trPr>
          <w:tblCellSpacing w:w="0" w:type="dxa"/>
        </w:trPr>
        <w:tc>
          <w:tcPr>
            <w:tcW w:w="9021" w:type="dxa"/>
            <w:tcMar>
              <w:top w:w="100" w:type="dxa"/>
              <w:left w:w="0" w:type="dxa"/>
              <w:bottom w:w="0" w:type="dxa"/>
              <w:right w:w="700" w:type="dxa"/>
            </w:tcMar>
            <w:hideMark/>
          </w:tcPr>
          <w:p w14:paraId="05555BCA" w14:textId="0A057667" w:rsidR="00A05146" w:rsidRDefault="00B63030">
            <w:pPr>
              <w:spacing w:line="320" w:lineRule="exact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jobtitle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Student</w:t>
            </w: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br/>
            </w:r>
            <w:r>
              <w:rPr>
                <w:rStyle w:val="spancompanyname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It </w:t>
            </w:r>
            <w:r w:rsidR="000803AF">
              <w:rPr>
                <w:rStyle w:val="spancompanyname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Student</w:t>
            </w:r>
            <w:r>
              <w:rPr>
                <w:rStyle w:val="spancompanyname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| </w:t>
            </w:r>
            <w:r>
              <w:rPr>
                <w:rStyle w:val="spanjoblocatio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Irbid</w:t>
            </w:r>
            <w:r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joblocatio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Jordan</w:t>
            </w:r>
            <w:r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2259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36AEF8B9" w14:textId="77777777" w:rsidR="00A05146" w:rsidRDefault="00B63030">
            <w:pPr>
              <w:spacing w:line="320" w:lineRule="exact"/>
              <w:jc w:val="right"/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</w:pPr>
            <w:r>
              <w:rPr>
                <w:rStyle w:val="datesWrapper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October 2021 - Current</w:t>
            </w:r>
          </w:p>
        </w:tc>
      </w:tr>
    </w:tbl>
    <w:p w14:paraId="6972170C" w14:textId="5E407F96" w:rsidR="00872888" w:rsidRPr="00872888" w:rsidRDefault="00B63030" w:rsidP="00872888">
      <w:pPr>
        <w:pStyle w:val="p"/>
        <w:shd w:val="clear" w:color="auto" w:fill="FFFFFF"/>
        <w:spacing w:line="320" w:lineRule="atLeast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  <w:r>
        <w:rPr>
          <w:rStyle w:val="span"/>
          <w:rFonts w:ascii="Raleway" w:eastAsia="Raleway" w:hAnsi="Raleway" w:cs="Raleway"/>
          <w:color w:val="333333"/>
          <w:sz w:val="20"/>
          <w:szCs w:val="20"/>
        </w:rPr>
        <w:t xml:space="preserve">Courses spanning different areas including: Data structure; Analysis and design of algorithms; C++ Programming; Java Programming; </w:t>
      </w:r>
      <w:r w:rsidR="000803AF">
        <w:rPr>
          <w:rStyle w:val="span"/>
          <w:rFonts w:ascii="Raleway" w:eastAsia="Raleway" w:hAnsi="Raleway" w:cs="Raleway"/>
          <w:color w:val="333333"/>
          <w:sz w:val="20"/>
          <w:szCs w:val="20"/>
        </w:rPr>
        <w:t>python; Web</w:t>
      </w:r>
      <w:r>
        <w:rPr>
          <w:rStyle w:val="span"/>
          <w:rFonts w:ascii="Raleway" w:eastAsia="Raleway" w:hAnsi="Raleway" w:cs="Raleway"/>
          <w:color w:val="333333"/>
          <w:sz w:val="20"/>
          <w:szCs w:val="20"/>
        </w:rPr>
        <w:t xml:space="preserve"> design (HTML, JavaScript, CSS); fundamentals of </w:t>
      </w:r>
      <w:proofErr w:type="gramStart"/>
      <w:r>
        <w:rPr>
          <w:rStyle w:val="span"/>
          <w:rFonts w:ascii="Raleway" w:eastAsia="Raleway" w:hAnsi="Raleway" w:cs="Raleway"/>
          <w:color w:val="333333"/>
          <w:sz w:val="20"/>
          <w:szCs w:val="20"/>
        </w:rPr>
        <w:t>databases ,</w:t>
      </w:r>
      <w:proofErr w:type="gramEnd"/>
      <w:r>
        <w:rPr>
          <w:rStyle w:val="span"/>
          <w:rFonts w:ascii="Raleway" w:eastAsia="Raleway" w:hAnsi="Raleway" w:cs="Raleway"/>
          <w:color w:val="333333"/>
          <w:sz w:val="20"/>
          <w:szCs w:val="20"/>
        </w:rPr>
        <w:t xml:space="preserve"> oracle , In addition to many administrative courses</w:t>
      </w:r>
      <w:r w:rsidR="00872888">
        <w:rPr>
          <w:rStyle w:val="span"/>
          <w:rFonts w:ascii="Raleway" w:eastAsia="Raleway" w:hAnsi="Raleway" w:cs="Raleway"/>
          <w:color w:val="333333"/>
          <w:sz w:val="20"/>
          <w:szCs w:val="20"/>
        </w:rPr>
        <w:t xml:space="preserve"> :</w:t>
      </w:r>
      <w:r w:rsidR="00872888" w:rsidRPr="00872888">
        <w:t xml:space="preserve"> </w:t>
      </w:r>
      <w:r w:rsidR="00872888" w:rsidRPr="00872888">
        <w:rPr>
          <w:rStyle w:val="span"/>
          <w:rFonts w:ascii="Raleway" w:eastAsia="Raleway" w:hAnsi="Raleway" w:cs="Raleway"/>
          <w:color w:val="333333"/>
          <w:sz w:val="20"/>
          <w:szCs w:val="20"/>
        </w:rPr>
        <w:t>Management Information Systems</w:t>
      </w:r>
    </w:p>
    <w:p w14:paraId="58EB1D85" w14:textId="77777777" w:rsidR="00872888" w:rsidRPr="00872888" w:rsidRDefault="00872888" w:rsidP="00872888">
      <w:pPr>
        <w:pStyle w:val="p"/>
        <w:shd w:val="clear" w:color="auto" w:fill="FFFFFF"/>
        <w:spacing w:line="320" w:lineRule="atLeast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  <w:r w:rsidRPr="00872888">
        <w:rPr>
          <w:rStyle w:val="span"/>
          <w:rFonts w:ascii="Raleway" w:eastAsia="Raleway" w:hAnsi="Raleway" w:cs="Raleway"/>
          <w:color w:val="333333"/>
          <w:sz w:val="20"/>
          <w:szCs w:val="20"/>
        </w:rPr>
        <w:t>Enterprise Information Systems</w:t>
      </w:r>
    </w:p>
    <w:p w14:paraId="55D8FA03" w14:textId="6D323524" w:rsidR="00A05146" w:rsidRDefault="00872888" w:rsidP="00B63030">
      <w:pPr>
        <w:pStyle w:val="p"/>
        <w:shd w:val="clear" w:color="auto" w:fill="FFFFFF"/>
        <w:spacing w:line="320" w:lineRule="atLeast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  <w:r w:rsidRPr="00872888">
        <w:rPr>
          <w:rStyle w:val="span"/>
          <w:rFonts w:ascii="Raleway" w:eastAsia="Raleway" w:hAnsi="Raleway" w:cs="Raleway"/>
          <w:color w:val="333333"/>
          <w:sz w:val="20"/>
          <w:szCs w:val="20"/>
        </w:rPr>
        <w:t>Information Systems</w:t>
      </w:r>
    </w:p>
    <w:p w14:paraId="7FFC2CA3" w14:textId="77777777" w:rsidR="00A05146" w:rsidRDefault="00B63030">
      <w:pPr>
        <w:pStyle w:val="divdocumentsinglecolumnli"/>
        <w:numPr>
          <w:ilvl w:val="0"/>
          <w:numId w:val="8"/>
        </w:numPr>
        <w:shd w:val="clear" w:color="auto" w:fill="FFFFFF"/>
        <w:spacing w:after="60" w:line="320" w:lineRule="atLeast"/>
        <w:ind w:left="200" w:hanging="192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  <w:r>
        <w:rPr>
          <w:rStyle w:val="span"/>
          <w:rFonts w:ascii="Raleway" w:eastAsia="Raleway" w:hAnsi="Raleway" w:cs="Raleway"/>
          <w:color w:val="333333"/>
          <w:sz w:val="20"/>
          <w:szCs w:val="20"/>
        </w:rPr>
        <w:t>Worked well under pressure, adapting creative solutions to complex problems.</w:t>
      </w:r>
    </w:p>
    <w:p w14:paraId="08496A78" w14:textId="77777777" w:rsidR="00A05146" w:rsidRDefault="00B63030">
      <w:pPr>
        <w:pStyle w:val="divdocumentsinglecolumnli"/>
        <w:numPr>
          <w:ilvl w:val="0"/>
          <w:numId w:val="8"/>
        </w:numPr>
        <w:shd w:val="clear" w:color="auto" w:fill="FFFFFF"/>
        <w:spacing w:after="60" w:line="320" w:lineRule="atLeast"/>
        <w:ind w:left="200" w:hanging="192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  <w:r>
        <w:rPr>
          <w:rStyle w:val="span"/>
          <w:rFonts w:ascii="Raleway" w:eastAsia="Raleway" w:hAnsi="Raleway" w:cs="Raleway"/>
          <w:color w:val="333333"/>
          <w:sz w:val="20"/>
          <w:szCs w:val="20"/>
        </w:rPr>
        <w:t>Volunteered for campus events, contributing to positive community atmosphere while building valuable interpersonal skills.</w:t>
      </w:r>
    </w:p>
    <w:p w14:paraId="03863DD0" w14:textId="77777777" w:rsidR="00A05146" w:rsidRDefault="00B63030">
      <w:pPr>
        <w:pStyle w:val="divdocumentullinth-last-child1"/>
        <w:numPr>
          <w:ilvl w:val="0"/>
          <w:numId w:val="8"/>
        </w:numPr>
        <w:shd w:val="clear" w:color="auto" w:fill="FFFFFF"/>
        <w:spacing w:line="320" w:lineRule="atLeast"/>
        <w:ind w:left="200" w:hanging="192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  <w:r>
        <w:rPr>
          <w:rStyle w:val="span"/>
          <w:rFonts w:ascii="Raleway" w:eastAsia="Raleway" w:hAnsi="Raleway" w:cs="Raleway"/>
          <w:color w:val="333333"/>
          <w:sz w:val="20"/>
          <w:szCs w:val="20"/>
        </w:rPr>
        <w:t>Developed strong time management skills to complete multiple projects at once.</w:t>
      </w:r>
    </w:p>
    <w:p w14:paraId="1DEE0D43" w14:textId="69D1DF1E" w:rsidR="00A05146" w:rsidRDefault="00A05146" w:rsidP="00C717F3">
      <w:pPr>
        <w:pStyle w:val="divdocumentullinth-last-child1"/>
        <w:shd w:val="clear" w:color="auto" w:fill="FFFFFF"/>
        <w:spacing w:line="320" w:lineRule="atLeast"/>
        <w:ind w:left="200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120"/>
        <w:gridCol w:w="3160"/>
      </w:tblGrid>
      <w:tr w:rsidR="00A05146" w14:paraId="4F02C349" w14:textId="77777777">
        <w:trPr>
          <w:tblCellSpacing w:w="0" w:type="dxa"/>
        </w:trPr>
        <w:tc>
          <w:tcPr>
            <w:tcW w:w="8120" w:type="dxa"/>
            <w:tcMar>
              <w:top w:w="225" w:type="dxa"/>
              <w:left w:w="0" w:type="dxa"/>
              <w:bottom w:w="0" w:type="dxa"/>
              <w:right w:w="700" w:type="dxa"/>
            </w:tcMar>
            <w:hideMark/>
          </w:tcPr>
          <w:p w14:paraId="507F96CF" w14:textId="465E65F9" w:rsidR="00A05146" w:rsidRDefault="00B63030">
            <w:pPr>
              <w:spacing w:line="320" w:lineRule="exact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jobtitle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Game programming </w:t>
            </w:r>
            <w:r>
              <w:rPr>
                <w:rStyle w:val="spanjobtitle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br/>
            </w:r>
            <w:r>
              <w:rPr>
                <w:rStyle w:val="spancompanyname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Building 2D and 3D games using Unity and C#</w:t>
            </w:r>
            <w:r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| </w:t>
            </w:r>
            <w:r>
              <w:rPr>
                <w:rStyle w:val="spanjoblocatio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Irbid</w:t>
            </w:r>
            <w:r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, </w:t>
            </w:r>
            <w:proofErr w:type="gramStart"/>
            <w:r>
              <w:rPr>
                <w:rStyle w:val="spanjoblocatio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Jordan</w:t>
            </w:r>
            <w:r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  <w:r w:rsidR="009C4C7E"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Gaming</w:t>
            </w:r>
            <w:proofErr w:type="gramEnd"/>
            <w:r w:rsidR="009C4C7E"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lab</w:t>
            </w:r>
          </w:p>
        </w:tc>
        <w:tc>
          <w:tcPr>
            <w:tcW w:w="3160" w:type="dxa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14:paraId="49C96A60" w14:textId="77777777" w:rsidR="00A05146" w:rsidRDefault="00B63030">
            <w:pPr>
              <w:spacing w:line="320" w:lineRule="exact"/>
              <w:jc w:val="right"/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</w:pPr>
            <w:r>
              <w:rPr>
                <w:rStyle w:val="datesWrapper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December 2023 - February 2024</w:t>
            </w:r>
          </w:p>
        </w:tc>
      </w:tr>
    </w:tbl>
    <w:p w14:paraId="380A9C44" w14:textId="77777777" w:rsidR="00A05146" w:rsidRDefault="00A05146">
      <w:pPr>
        <w:pStyle w:val="p"/>
        <w:shd w:val="clear" w:color="auto" w:fill="FFFFFF"/>
        <w:spacing w:line="320" w:lineRule="atLeast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</w:p>
    <w:p w14:paraId="0A19A0E4" w14:textId="77777777" w:rsidR="00A05146" w:rsidRDefault="00B63030">
      <w:pPr>
        <w:pStyle w:val="divdocumentsinglecolumnli"/>
        <w:numPr>
          <w:ilvl w:val="0"/>
          <w:numId w:val="10"/>
        </w:numPr>
        <w:shd w:val="clear" w:color="auto" w:fill="FFFFFF"/>
        <w:spacing w:after="60" w:line="320" w:lineRule="atLeast"/>
        <w:ind w:left="200" w:hanging="192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  <w:r>
        <w:rPr>
          <w:rStyle w:val="span"/>
          <w:rFonts w:ascii="Raleway" w:eastAsia="Raleway" w:hAnsi="Raleway" w:cs="Raleway"/>
          <w:color w:val="333333"/>
          <w:sz w:val="20"/>
          <w:szCs w:val="20"/>
        </w:rPr>
        <w:t>Supervised activities and games to promote safe and fair play.</w:t>
      </w:r>
    </w:p>
    <w:p w14:paraId="143E098C" w14:textId="77777777" w:rsidR="00A05146" w:rsidRDefault="00B63030">
      <w:pPr>
        <w:pStyle w:val="divdocumentsinglecolumnli"/>
        <w:numPr>
          <w:ilvl w:val="0"/>
          <w:numId w:val="10"/>
        </w:numPr>
        <w:shd w:val="clear" w:color="auto" w:fill="FFFFFF"/>
        <w:spacing w:after="60" w:line="320" w:lineRule="atLeast"/>
        <w:ind w:left="200" w:hanging="192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  <w:r>
        <w:rPr>
          <w:rStyle w:val="span"/>
          <w:rFonts w:ascii="Raleway" w:eastAsia="Raleway" w:hAnsi="Raleway" w:cs="Raleway"/>
          <w:color w:val="333333"/>
          <w:sz w:val="20"/>
          <w:szCs w:val="20"/>
        </w:rPr>
        <w:t>Programming a 2D game such as Super Mario</w:t>
      </w:r>
    </w:p>
    <w:p w14:paraId="157B88DC" w14:textId="04C74F19" w:rsidR="0099206D" w:rsidRDefault="00B63030" w:rsidP="00B63030">
      <w:pPr>
        <w:pStyle w:val="divdocumentullinth-last-child1"/>
        <w:numPr>
          <w:ilvl w:val="0"/>
          <w:numId w:val="10"/>
        </w:numPr>
        <w:shd w:val="clear" w:color="auto" w:fill="FFFFFF"/>
        <w:spacing w:line="320" w:lineRule="atLeast"/>
        <w:ind w:left="200" w:hanging="192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  <w:r>
        <w:rPr>
          <w:rStyle w:val="span"/>
          <w:rFonts w:ascii="Raleway" w:eastAsia="Raleway" w:hAnsi="Raleway" w:cs="Raleway"/>
          <w:color w:val="333333"/>
          <w:sz w:val="20"/>
          <w:szCs w:val="20"/>
        </w:rPr>
        <w:t>Programming a 3D game such as Subway</w:t>
      </w:r>
    </w:p>
    <w:p w14:paraId="5F741D9A" w14:textId="77777777" w:rsidR="00CF1B5B" w:rsidRDefault="00CF1B5B" w:rsidP="00D36236">
      <w:pPr>
        <w:pStyle w:val="divdocumentullinth-last-child1"/>
        <w:shd w:val="clear" w:color="auto" w:fill="FFFFFF"/>
        <w:spacing w:line="320" w:lineRule="atLeast"/>
        <w:ind w:left="200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</w:p>
    <w:p w14:paraId="55E51183" w14:textId="77777777" w:rsidR="009C4C7E" w:rsidRDefault="009C4C7E" w:rsidP="00D36236">
      <w:pPr>
        <w:pStyle w:val="divdocumentullinth-last-child1"/>
        <w:shd w:val="clear" w:color="auto" w:fill="FFFFFF"/>
        <w:spacing w:line="320" w:lineRule="atLeast"/>
        <w:rPr>
          <w:rFonts w:ascii="Raleway" w:eastAsia="Raleway" w:hAnsi="Raleway" w:cs="Raleway"/>
          <w:b/>
          <w:bCs/>
          <w:color w:val="333333"/>
          <w:sz w:val="20"/>
          <w:szCs w:val="20"/>
        </w:rPr>
        <w:sectPr w:rsidR="009C4C7E">
          <w:pgSz w:w="12240" w:h="15840"/>
          <w:pgMar w:top="480" w:right="480" w:bottom="480" w:left="480" w:header="720" w:footer="720" w:gutter="0"/>
          <w:cols w:space="720"/>
        </w:sectPr>
      </w:pP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120"/>
        <w:gridCol w:w="3160"/>
      </w:tblGrid>
      <w:tr w:rsidR="00CF1B5B" w14:paraId="10189562" w14:textId="77777777" w:rsidTr="00D36236">
        <w:trPr>
          <w:tblCellSpacing w:w="0" w:type="dxa"/>
        </w:trPr>
        <w:tc>
          <w:tcPr>
            <w:tcW w:w="8120" w:type="dxa"/>
            <w:tcMar>
              <w:top w:w="225" w:type="dxa"/>
              <w:left w:w="0" w:type="dxa"/>
              <w:bottom w:w="0" w:type="dxa"/>
              <w:right w:w="700" w:type="dxa"/>
            </w:tcMar>
            <w:hideMark/>
          </w:tcPr>
          <w:p w14:paraId="71A13643" w14:textId="77777777" w:rsidR="00D36236" w:rsidRDefault="00D36236" w:rsidP="00D36236">
            <w:pPr>
              <w:pStyle w:val="divdocumentullinth-last-child1"/>
              <w:shd w:val="clear" w:color="auto" w:fill="FFFFFF"/>
              <w:spacing w:line="320" w:lineRule="atLeast"/>
              <w:rPr>
                <w:rFonts w:ascii="Raleway" w:eastAsia="Raleway" w:hAnsi="Raleway" w:cs="Arial"/>
                <w:b/>
                <w:bCs/>
                <w:color w:val="333333"/>
                <w:sz w:val="20"/>
                <w:szCs w:val="20"/>
                <w:lang w:bidi="ar-JO"/>
              </w:rPr>
            </w:pPr>
            <w:r w:rsidRPr="00CF1B5B">
              <w:rPr>
                <w:rFonts w:ascii="Raleway" w:eastAsia="Raleway" w:hAnsi="Raleway" w:cs="Raleway"/>
                <w:b/>
                <w:bCs/>
                <w:color w:val="333333"/>
                <w:sz w:val="20"/>
                <w:szCs w:val="20"/>
              </w:rPr>
              <w:t>QA Manual and Automation Trainee</w:t>
            </w:r>
          </w:p>
          <w:p w14:paraId="48008275" w14:textId="77777777" w:rsidR="00CF1B5B" w:rsidRDefault="00CF1B5B" w:rsidP="00084BA4">
            <w:pPr>
              <w:spacing w:line="320" w:lineRule="exact"/>
              <w:rPr>
                <w:rStyle w:val="spanjobtitle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</w:pPr>
          </w:p>
          <w:p w14:paraId="62A7D117" w14:textId="77777777" w:rsidR="00D36236" w:rsidRDefault="00D36236" w:rsidP="00D36236">
            <w:pPr>
              <w:pStyle w:val="divdocumentullinth-last-child1"/>
              <w:shd w:val="clear" w:color="auto" w:fill="FFFFFF"/>
              <w:spacing w:line="320" w:lineRule="atLeast"/>
              <w:rPr>
                <w:rFonts w:ascii="Raleway" w:eastAsia="Raleway" w:hAnsi="Raleway" w:cs="Arial"/>
                <w:color w:val="333333"/>
                <w:sz w:val="20"/>
                <w:szCs w:val="20"/>
                <w:lang w:bidi="ar-JO"/>
              </w:rPr>
            </w:pPr>
            <w:r w:rsidRPr="00CF1B5B">
              <w:rPr>
                <w:rFonts w:ascii="Raleway" w:eastAsia="Raleway" w:hAnsi="Raleway" w:cs="Arial"/>
                <w:i/>
                <w:iCs/>
                <w:color w:val="333333"/>
                <w:sz w:val="20"/>
                <w:szCs w:val="20"/>
                <w:lang w:bidi="ar-JO"/>
              </w:rPr>
              <w:t>Company</w:t>
            </w:r>
            <w:r w:rsidRPr="00CF1B5B">
              <w:rPr>
                <w:rFonts w:ascii="Raleway" w:eastAsia="Raleway" w:hAnsi="Raleway" w:cs="Arial"/>
                <w:color w:val="333333"/>
                <w:sz w:val="20"/>
                <w:szCs w:val="20"/>
                <w:lang w:bidi="ar-JO"/>
              </w:rPr>
              <w:t xml:space="preserve">: </w:t>
            </w:r>
            <w:proofErr w:type="spellStart"/>
            <w:r w:rsidRPr="00CF1B5B">
              <w:rPr>
                <w:rFonts w:ascii="Raleway" w:eastAsia="Raleway" w:hAnsi="Raleway" w:cs="Arial"/>
                <w:color w:val="333333"/>
                <w:sz w:val="20"/>
                <w:szCs w:val="20"/>
                <w:lang w:bidi="ar-JO"/>
              </w:rPr>
              <w:t>Tahaluf</w:t>
            </w:r>
            <w:proofErr w:type="spellEnd"/>
            <w:r w:rsidRPr="00CF1B5B">
              <w:rPr>
                <w:rFonts w:ascii="Raleway" w:eastAsia="Raleway" w:hAnsi="Raleway" w:cs="Arial"/>
                <w:color w:val="333333"/>
                <w:sz w:val="20"/>
                <w:szCs w:val="20"/>
                <w:lang w:bidi="ar-JO"/>
              </w:rPr>
              <w:t xml:space="preserve"> Al Emarat</w:t>
            </w:r>
          </w:p>
          <w:p w14:paraId="2C383D2B" w14:textId="77777777" w:rsidR="00D36236" w:rsidRPr="00D36236" w:rsidRDefault="00D36236" w:rsidP="00D36236">
            <w:pPr>
              <w:pStyle w:val="divdocumentullinth-last-child1"/>
              <w:shd w:val="clear" w:color="auto" w:fill="FFFFFF"/>
              <w:spacing w:line="320" w:lineRule="atLeast"/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</w:pPr>
            <w:r w:rsidRPr="00D36236">
              <w:rPr>
                <w:rFonts w:ascii="Raleway" w:eastAsia="Raleway" w:hAnsi="Raleway" w:cs="Arial"/>
                <w:i/>
                <w:iCs/>
                <w:color w:val="333333"/>
                <w:sz w:val="20"/>
                <w:szCs w:val="20"/>
                <w:lang w:val="en-GB" w:bidi="ar-JO"/>
              </w:rPr>
              <w:t>Key Responsibilities and Tools Used</w:t>
            </w:r>
            <w:r w:rsidRPr="00D36236"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  <w:t>:</w:t>
            </w:r>
          </w:p>
          <w:p w14:paraId="048F615B" w14:textId="77777777" w:rsidR="00D36236" w:rsidRPr="00D36236" w:rsidRDefault="00D36236" w:rsidP="00D36236">
            <w:pPr>
              <w:pStyle w:val="divdocumentullinth-last-child1"/>
              <w:numPr>
                <w:ilvl w:val="0"/>
                <w:numId w:val="12"/>
              </w:numPr>
              <w:shd w:val="clear" w:color="auto" w:fill="FFFFFF"/>
              <w:spacing w:line="320" w:lineRule="atLeast"/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</w:pPr>
            <w:r w:rsidRPr="00D36236"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  <w:t xml:space="preserve">Participated in a comprehensive 6-month training program focused on </w:t>
            </w:r>
            <w:r w:rsidRPr="00D36236">
              <w:rPr>
                <w:rFonts w:ascii="Raleway" w:eastAsia="Raleway" w:hAnsi="Raleway" w:cs="Arial"/>
                <w:b/>
                <w:bCs/>
                <w:color w:val="333333"/>
                <w:sz w:val="20"/>
                <w:szCs w:val="20"/>
                <w:lang w:val="en-GB" w:bidi="ar-JO"/>
              </w:rPr>
              <w:t>Manual Testing</w:t>
            </w:r>
            <w:r w:rsidRPr="00D36236"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  <w:t xml:space="preserve"> and </w:t>
            </w:r>
            <w:r w:rsidRPr="00D36236">
              <w:rPr>
                <w:rFonts w:ascii="Raleway" w:eastAsia="Raleway" w:hAnsi="Raleway" w:cs="Arial"/>
                <w:b/>
                <w:bCs/>
                <w:color w:val="333333"/>
                <w:sz w:val="20"/>
                <w:szCs w:val="20"/>
                <w:lang w:val="en-GB" w:bidi="ar-JO"/>
              </w:rPr>
              <w:t>Automation Testing</w:t>
            </w:r>
            <w:r w:rsidRPr="00D36236"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  <w:t>.</w:t>
            </w:r>
          </w:p>
          <w:p w14:paraId="0B96A585" w14:textId="77777777" w:rsidR="00D36236" w:rsidRPr="00D36236" w:rsidRDefault="00D36236" w:rsidP="00D36236">
            <w:pPr>
              <w:pStyle w:val="divdocumentullinth-last-child1"/>
              <w:numPr>
                <w:ilvl w:val="0"/>
                <w:numId w:val="12"/>
              </w:numPr>
              <w:shd w:val="clear" w:color="auto" w:fill="FFFFFF"/>
              <w:spacing w:line="320" w:lineRule="atLeast"/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</w:pPr>
            <w:r w:rsidRPr="00D36236"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  <w:lastRenderedPageBreak/>
              <w:t>Worked on real-world projects, including:</w:t>
            </w:r>
          </w:p>
          <w:p w14:paraId="2D58A168" w14:textId="77777777" w:rsidR="00D36236" w:rsidRPr="00D36236" w:rsidRDefault="00D36236" w:rsidP="00D36236">
            <w:pPr>
              <w:pStyle w:val="divdocumentullinth-last-child1"/>
              <w:numPr>
                <w:ilvl w:val="1"/>
                <w:numId w:val="12"/>
              </w:numPr>
              <w:shd w:val="clear" w:color="auto" w:fill="FFFFFF"/>
              <w:spacing w:line="320" w:lineRule="atLeast"/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</w:pPr>
            <w:r w:rsidRPr="00D36236">
              <w:rPr>
                <w:rFonts w:ascii="Raleway" w:eastAsia="Raleway" w:hAnsi="Raleway" w:cs="Arial"/>
                <w:b/>
                <w:bCs/>
                <w:color w:val="333333"/>
                <w:sz w:val="20"/>
                <w:szCs w:val="20"/>
                <w:lang w:val="en-GB" w:bidi="ar-JO"/>
              </w:rPr>
              <w:t>Manual Testing Project</w:t>
            </w:r>
            <w:r w:rsidRPr="00D36236"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  <w:t>: Conducted test planning, test case design, execution, and defect reporting.</w:t>
            </w:r>
          </w:p>
          <w:p w14:paraId="3C34CE33" w14:textId="77777777" w:rsidR="00D36236" w:rsidRPr="00D36236" w:rsidRDefault="00D36236" w:rsidP="00D36236">
            <w:pPr>
              <w:pStyle w:val="divdocumentullinth-last-child1"/>
              <w:numPr>
                <w:ilvl w:val="1"/>
                <w:numId w:val="12"/>
              </w:numPr>
              <w:shd w:val="clear" w:color="auto" w:fill="FFFFFF"/>
              <w:spacing w:line="320" w:lineRule="atLeast"/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</w:pPr>
            <w:r w:rsidRPr="00D36236">
              <w:rPr>
                <w:rFonts w:ascii="Raleway" w:eastAsia="Raleway" w:hAnsi="Raleway" w:cs="Arial"/>
                <w:b/>
                <w:bCs/>
                <w:color w:val="333333"/>
                <w:sz w:val="20"/>
                <w:szCs w:val="20"/>
                <w:lang w:val="en-GB" w:bidi="ar-JO"/>
              </w:rPr>
              <w:t>Automation Testing Project</w:t>
            </w:r>
            <w:r w:rsidRPr="00D36236"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  <w:t xml:space="preserve">: Developed automated test scripts using </w:t>
            </w:r>
            <w:r w:rsidRPr="00D36236">
              <w:rPr>
                <w:rFonts w:ascii="Raleway" w:eastAsia="Raleway" w:hAnsi="Raleway" w:cs="Arial"/>
                <w:b/>
                <w:bCs/>
                <w:color w:val="333333"/>
                <w:sz w:val="20"/>
                <w:szCs w:val="20"/>
                <w:lang w:val="en-GB" w:bidi="ar-JO"/>
              </w:rPr>
              <w:t>Selenium WebDriver</w:t>
            </w:r>
            <w:r w:rsidRPr="00D36236"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  <w:t xml:space="preserve">, </w:t>
            </w:r>
            <w:proofErr w:type="spellStart"/>
            <w:r w:rsidRPr="00D36236">
              <w:rPr>
                <w:rFonts w:ascii="Raleway" w:eastAsia="Raleway" w:hAnsi="Raleway" w:cs="Arial"/>
                <w:b/>
                <w:bCs/>
                <w:color w:val="333333"/>
                <w:sz w:val="20"/>
                <w:szCs w:val="20"/>
                <w:lang w:val="en-GB" w:bidi="ar-JO"/>
              </w:rPr>
              <w:t>MSTest</w:t>
            </w:r>
            <w:proofErr w:type="spellEnd"/>
            <w:r w:rsidRPr="00D36236"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  <w:t>, and other automation frameworks.</w:t>
            </w:r>
          </w:p>
          <w:p w14:paraId="50D755F0" w14:textId="77777777" w:rsidR="00D36236" w:rsidRPr="00D36236" w:rsidRDefault="00D36236" w:rsidP="00D36236">
            <w:pPr>
              <w:pStyle w:val="divdocumentullinth-last-child1"/>
              <w:numPr>
                <w:ilvl w:val="0"/>
                <w:numId w:val="12"/>
              </w:numPr>
              <w:shd w:val="clear" w:color="auto" w:fill="FFFFFF"/>
              <w:spacing w:line="320" w:lineRule="atLeast"/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</w:pPr>
            <w:r w:rsidRPr="00D36236"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  <w:t xml:space="preserve">Gained hands-on experience with tools such as </w:t>
            </w:r>
            <w:r w:rsidRPr="00D36236">
              <w:rPr>
                <w:rFonts w:ascii="Raleway" w:eastAsia="Raleway" w:hAnsi="Raleway" w:cs="Arial"/>
                <w:b/>
                <w:bCs/>
                <w:color w:val="333333"/>
                <w:sz w:val="20"/>
                <w:szCs w:val="20"/>
                <w:lang w:val="en-GB" w:bidi="ar-JO"/>
              </w:rPr>
              <w:t>JIRA</w:t>
            </w:r>
            <w:r w:rsidRPr="00D36236"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  <w:t xml:space="preserve">, </w:t>
            </w:r>
            <w:r w:rsidRPr="00D36236">
              <w:rPr>
                <w:rFonts w:ascii="Raleway" w:eastAsia="Raleway" w:hAnsi="Raleway" w:cs="Arial"/>
                <w:b/>
                <w:bCs/>
                <w:color w:val="333333"/>
                <w:sz w:val="20"/>
                <w:szCs w:val="20"/>
                <w:lang w:val="en-GB" w:bidi="ar-JO"/>
              </w:rPr>
              <w:t>Postman</w:t>
            </w:r>
            <w:r w:rsidRPr="00D36236"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  <w:t xml:space="preserve">, and </w:t>
            </w:r>
            <w:r w:rsidRPr="00D36236">
              <w:rPr>
                <w:rFonts w:ascii="Raleway" w:eastAsia="Raleway" w:hAnsi="Raleway" w:cs="Arial"/>
                <w:b/>
                <w:bCs/>
                <w:color w:val="333333"/>
                <w:sz w:val="20"/>
                <w:szCs w:val="20"/>
                <w:lang w:val="en-GB" w:bidi="ar-JO"/>
              </w:rPr>
              <w:t>Git</w:t>
            </w:r>
            <w:r w:rsidRPr="00D36236"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  <w:t>.</w:t>
            </w:r>
          </w:p>
          <w:p w14:paraId="7008C91A" w14:textId="77777777" w:rsidR="00D36236" w:rsidRPr="00D36236" w:rsidRDefault="00D36236" w:rsidP="00D36236">
            <w:pPr>
              <w:pStyle w:val="divdocumentullinth-last-child1"/>
              <w:numPr>
                <w:ilvl w:val="0"/>
                <w:numId w:val="12"/>
              </w:numPr>
              <w:shd w:val="clear" w:color="auto" w:fill="FFFFFF"/>
              <w:spacing w:line="320" w:lineRule="atLeast"/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</w:pPr>
            <w:r w:rsidRPr="00D36236">
              <w:rPr>
                <w:rFonts w:ascii="Raleway" w:eastAsia="Raleway" w:hAnsi="Raleway" w:cs="Arial"/>
                <w:b/>
                <w:bCs/>
                <w:color w:val="333333"/>
                <w:sz w:val="20"/>
                <w:szCs w:val="20"/>
                <w:lang w:val="en-GB" w:bidi="ar-JO"/>
              </w:rPr>
              <w:t>Technical Skills</w:t>
            </w:r>
            <w:r w:rsidRPr="00D36236"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  <w:t>: SQL, Oracle, C#, Object API, JUnit, Selenium WebDriver.</w:t>
            </w:r>
          </w:p>
          <w:p w14:paraId="1C17E063" w14:textId="77777777" w:rsidR="00D36236" w:rsidRPr="00D36236" w:rsidRDefault="00D36236" w:rsidP="00D36236">
            <w:pPr>
              <w:pStyle w:val="divdocumentullinth-last-child1"/>
              <w:numPr>
                <w:ilvl w:val="0"/>
                <w:numId w:val="12"/>
              </w:numPr>
              <w:shd w:val="clear" w:color="auto" w:fill="FFFFFF"/>
              <w:spacing w:line="320" w:lineRule="atLeast"/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</w:pPr>
            <w:r w:rsidRPr="00D36236"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  <w:t xml:space="preserve">Actively contributed to both </w:t>
            </w:r>
            <w:r w:rsidRPr="00D36236">
              <w:rPr>
                <w:rFonts w:ascii="Raleway" w:eastAsia="Raleway" w:hAnsi="Raleway" w:cs="Arial"/>
                <w:b/>
                <w:bCs/>
                <w:color w:val="333333"/>
                <w:sz w:val="20"/>
                <w:szCs w:val="20"/>
                <w:lang w:val="en-GB" w:bidi="ar-JO"/>
              </w:rPr>
              <w:t>functional</w:t>
            </w:r>
            <w:r w:rsidRPr="00D36236"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  <w:t xml:space="preserve"> and </w:t>
            </w:r>
            <w:r w:rsidRPr="00D36236">
              <w:rPr>
                <w:rFonts w:ascii="Raleway" w:eastAsia="Raleway" w:hAnsi="Raleway" w:cs="Arial"/>
                <w:b/>
                <w:bCs/>
                <w:color w:val="333333"/>
                <w:sz w:val="20"/>
                <w:szCs w:val="20"/>
                <w:lang w:val="en-GB" w:bidi="ar-JO"/>
              </w:rPr>
              <w:t>non-functional</w:t>
            </w:r>
            <w:r w:rsidRPr="00D36236"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  <w:t xml:space="preserve"> testing environments, ensuring quality deliverables.</w:t>
            </w:r>
          </w:p>
          <w:p w14:paraId="4D9609C2" w14:textId="77777777" w:rsidR="00D36236" w:rsidRDefault="00D36236" w:rsidP="00D36236">
            <w:pPr>
              <w:pStyle w:val="divdocumentullinth-last-child1"/>
              <w:shd w:val="clear" w:color="auto" w:fill="FFFFFF"/>
              <w:spacing w:line="320" w:lineRule="atLeast"/>
              <w:rPr>
                <w:rStyle w:val="span"/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</w:pPr>
          </w:p>
          <w:p w14:paraId="65B316BF" w14:textId="77777777" w:rsidR="009C4C7E" w:rsidRPr="00D36236" w:rsidRDefault="009C4C7E" w:rsidP="00D36236">
            <w:pPr>
              <w:pStyle w:val="divdocumentullinth-last-child1"/>
              <w:shd w:val="clear" w:color="auto" w:fill="FFFFFF"/>
              <w:spacing w:line="320" w:lineRule="atLeast"/>
              <w:rPr>
                <w:rStyle w:val="span"/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</w:pPr>
          </w:p>
          <w:p w14:paraId="4826F6EB" w14:textId="04FE6DFC" w:rsidR="00CF1B5B" w:rsidRDefault="00CF1B5B" w:rsidP="00084BA4">
            <w:pPr>
              <w:spacing w:line="320" w:lineRule="exact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</w:p>
        </w:tc>
        <w:tc>
          <w:tcPr>
            <w:tcW w:w="3160" w:type="dxa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14:paraId="19DB60AD" w14:textId="0432E443" w:rsidR="00CF1B5B" w:rsidRDefault="00D36236" w:rsidP="00D36236">
            <w:pPr>
              <w:spacing w:line="320" w:lineRule="exact"/>
              <w:jc w:val="right"/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</w:pPr>
            <w:r w:rsidRPr="00D36236">
              <w:rPr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lastRenderedPageBreak/>
              <w:t>May 2024 - November 2024</w:t>
            </w:r>
          </w:p>
        </w:tc>
      </w:tr>
    </w:tbl>
    <w:p w14:paraId="01D5A690" w14:textId="6985E3E7" w:rsidR="00B63030" w:rsidRDefault="00B63030" w:rsidP="00B63030">
      <w:pPr>
        <w:pStyle w:val="divdocumentullinth-last-child1"/>
        <w:shd w:val="clear" w:color="auto" w:fill="FFFFFF"/>
        <w:spacing w:line="320" w:lineRule="atLeast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</w:p>
    <w:p w14:paraId="1ADEAB14" w14:textId="77777777" w:rsidR="009C4C7E" w:rsidRDefault="009C4C7E" w:rsidP="00B63030">
      <w:pPr>
        <w:pStyle w:val="divdocumentullinth-last-child1"/>
        <w:shd w:val="clear" w:color="auto" w:fill="FFFFFF"/>
        <w:spacing w:line="320" w:lineRule="atLeast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</w:p>
    <w:p w14:paraId="55B57F32" w14:textId="77777777" w:rsidR="009C4C7E" w:rsidRDefault="009C4C7E" w:rsidP="00B63030">
      <w:pPr>
        <w:pStyle w:val="divdocumentullinth-last-child1"/>
        <w:shd w:val="clear" w:color="auto" w:fill="FFFFFF"/>
        <w:spacing w:line="320" w:lineRule="atLeast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</w:p>
    <w:p w14:paraId="0306988E" w14:textId="77777777" w:rsidR="009C4C7E" w:rsidRDefault="009C4C7E" w:rsidP="00B63030">
      <w:pPr>
        <w:pStyle w:val="divdocumentullinth-last-child1"/>
        <w:shd w:val="clear" w:color="auto" w:fill="FFFFFF"/>
        <w:spacing w:line="320" w:lineRule="atLeast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</w:p>
    <w:p w14:paraId="27CF8155" w14:textId="77777777" w:rsidR="009C4C7E" w:rsidRDefault="009C4C7E" w:rsidP="00B63030">
      <w:pPr>
        <w:pStyle w:val="divdocumentullinth-last-child1"/>
        <w:shd w:val="clear" w:color="auto" w:fill="FFFFFF"/>
        <w:spacing w:line="320" w:lineRule="atLeast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</w:p>
    <w:p w14:paraId="72994EBF" w14:textId="77777777" w:rsidR="009C4C7E" w:rsidRDefault="009C4C7E" w:rsidP="00B63030">
      <w:pPr>
        <w:pStyle w:val="divdocumentullinth-last-child1"/>
        <w:shd w:val="clear" w:color="auto" w:fill="FFFFFF"/>
        <w:spacing w:line="320" w:lineRule="atLeast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</w:p>
    <w:p w14:paraId="7FF0691F" w14:textId="77777777" w:rsidR="009C4C7E" w:rsidRDefault="009C4C7E" w:rsidP="00B63030">
      <w:pPr>
        <w:pStyle w:val="divdocumentullinth-last-child1"/>
        <w:shd w:val="clear" w:color="auto" w:fill="FFFFFF"/>
        <w:spacing w:line="320" w:lineRule="atLeast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</w:p>
    <w:p w14:paraId="56E58DA2" w14:textId="77777777" w:rsidR="009C4C7E" w:rsidRDefault="009C4C7E" w:rsidP="00B63030">
      <w:pPr>
        <w:pStyle w:val="divdocumentullinth-last-child1"/>
        <w:shd w:val="clear" w:color="auto" w:fill="FFFFFF"/>
        <w:spacing w:line="320" w:lineRule="atLeast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</w:p>
    <w:p w14:paraId="60EF4A84" w14:textId="77777777" w:rsidR="009C4C7E" w:rsidRDefault="009C4C7E" w:rsidP="00B63030">
      <w:pPr>
        <w:pStyle w:val="divdocumentullinth-last-child1"/>
        <w:shd w:val="clear" w:color="auto" w:fill="FFFFFF"/>
        <w:spacing w:line="320" w:lineRule="atLeast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</w:p>
    <w:p w14:paraId="492137E9" w14:textId="77777777" w:rsidR="009C4C7E" w:rsidRDefault="009C4C7E" w:rsidP="00B63030">
      <w:pPr>
        <w:pStyle w:val="divdocumentullinth-last-child1"/>
        <w:shd w:val="clear" w:color="auto" w:fill="FFFFFF"/>
        <w:spacing w:line="320" w:lineRule="atLeast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</w:p>
    <w:p w14:paraId="2711FD77" w14:textId="77777777" w:rsidR="009C4C7E" w:rsidRDefault="009C4C7E" w:rsidP="00B63030">
      <w:pPr>
        <w:pStyle w:val="divdocumentullinth-last-child1"/>
        <w:shd w:val="clear" w:color="auto" w:fill="FFFFFF"/>
        <w:spacing w:line="320" w:lineRule="atLeast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</w:p>
    <w:p w14:paraId="692ED507" w14:textId="794CE43F" w:rsidR="00A05146" w:rsidRDefault="00A05146">
      <w:pPr>
        <w:pStyle w:val="div"/>
        <w:shd w:val="clear" w:color="auto" w:fill="FFFFFF"/>
        <w:spacing w:after="225" w:line="20" w:lineRule="atLeast"/>
        <w:rPr>
          <w:rFonts w:ascii="Raleway" w:eastAsia="Raleway" w:hAnsi="Raleway" w:cs="Raleway"/>
          <w:color w:val="333333"/>
          <w:sz w:val="2"/>
          <w:szCs w:val="2"/>
        </w:rPr>
      </w:pP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A05146" w14:paraId="19262928" w14:textId="77777777">
        <w:trPr>
          <w:trHeight w:val="360"/>
          <w:tblCellSpacing w:w="0" w:type="dxa"/>
        </w:trPr>
        <w:tc>
          <w:tcPr>
            <w:tcW w:w="0" w:type="auto"/>
            <w:shd w:val="clear" w:color="auto" w:fill="E3E3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AF6E45" w14:textId="77777777" w:rsidR="00A05146" w:rsidRDefault="00B63030">
            <w:pPr>
              <w:ind w:left="140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Style w:val="divdocumentdivsectiontitle"/>
                <w:color w:val="353535"/>
                <w:shd w:val="clear" w:color="auto" w:fill="auto"/>
              </w:rPr>
              <w:t>Education</w:t>
            </w:r>
          </w:p>
        </w:tc>
      </w:tr>
    </w:tbl>
    <w:p w14:paraId="6805A012" w14:textId="77777777" w:rsidR="00A05146" w:rsidRDefault="00A05146">
      <w:pPr>
        <w:pStyle w:val="div"/>
        <w:shd w:val="clear" w:color="auto" w:fill="FFFFFF"/>
        <w:spacing w:line="100" w:lineRule="exact"/>
        <w:rPr>
          <w:rFonts w:ascii="Raleway" w:eastAsia="Raleway" w:hAnsi="Raleway" w:cs="Raleway"/>
          <w:color w:val="333333"/>
          <w:sz w:val="20"/>
          <w:szCs w:val="20"/>
        </w:rPr>
      </w:pP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219"/>
        <w:gridCol w:w="1061"/>
      </w:tblGrid>
      <w:tr w:rsidR="00A05146" w14:paraId="7FEC310D" w14:textId="77777777">
        <w:trPr>
          <w:tblCellSpacing w:w="0" w:type="dxa"/>
        </w:trPr>
        <w:tc>
          <w:tcPr>
            <w:tcW w:w="10219" w:type="dxa"/>
            <w:tcMar>
              <w:top w:w="100" w:type="dxa"/>
              <w:left w:w="0" w:type="dxa"/>
              <w:bottom w:w="0" w:type="dxa"/>
              <w:right w:w="700" w:type="dxa"/>
            </w:tcMar>
            <w:hideMark/>
          </w:tcPr>
          <w:p w14:paraId="3ADAC9C0" w14:textId="77777777" w:rsidR="00A05146" w:rsidRDefault="00B63030">
            <w:pPr>
              <w:pStyle w:val="spanParagraph"/>
              <w:spacing w:line="320" w:lineRule="exact"/>
              <w:ind w:right="700"/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</w:pP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degree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Bachelor </w:t>
            </w:r>
            <w:r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- </w:t>
            </w:r>
            <w:r>
              <w:rPr>
                <w:rStyle w:val="spanprogramline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computer information systems</w:t>
            </w:r>
          </w:p>
          <w:p w14:paraId="767AA436" w14:textId="77777777" w:rsidR="00A05146" w:rsidRDefault="00B63030">
            <w:pPr>
              <w:pStyle w:val="spanParagraph"/>
              <w:spacing w:line="320" w:lineRule="exact"/>
              <w:ind w:right="700"/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</w:pP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Jordan University of Science &amp; Technology, Irbid</w:t>
            </w: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1061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59FAA72C" w14:textId="77777777" w:rsidR="00A05146" w:rsidRDefault="00B63030">
            <w:pPr>
              <w:pStyle w:val="datesWrapperParagraph"/>
              <w:spacing w:line="320" w:lineRule="exact"/>
              <w:textAlignment w:val="auto"/>
              <w:rPr>
                <w:rStyle w:val="dates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</w:pPr>
            <w:r>
              <w:rPr>
                <w:rStyle w:val="dates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datesWrapper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July 2025</w:t>
            </w:r>
            <w:r>
              <w:rPr>
                <w:rStyle w:val="dates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</w:p>
        </w:tc>
      </w:tr>
    </w:tbl>
    <w:p w14:paraId="2322B969" w14:textId="77777777" w:rsidR="00A05146" w:rsidRDefault="00B63030">
      <w:pPr>
        <w:pStyle w:val="div"/>
        <w:shd w:val="clear" w:color="auto" w:fill="FFFFFF"/>
        <w:spacing w:after="225" w:line="20" w:lineRule="atLeast"/>
        <w:rPr>
          <w:rFonts w:ascii="Raleway" w:eastAsia="Raleway" w:hAnsi="Raleway" w:cs="Raleway"/>
          <w:color w:val="333333"/>
          <w:sz w:val="2"/>
          <w:szCs w:val="2"/>
        </w:rPr>
      </w:pPr>
      <w:r>
        <w:rPr>
          <w:rFonts w:ascii="Raleway" w:eastAsia="Raleway" w:hAnsi="Raleway" w:cs="Raleway"/>
          <w:color w:val="333333"/>
          <w:sz w:val="2"/>
          <w:szCs w:val="2"/>
        </w:rPr>
        <w:t> </w:t>
      </w: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A05146" w14:paraId="6CB43A77" w14:textId="77777777">
        <w:trPr>
          <w:trHeight w:val="360"/>
          <w:tblCellSpacing w:w="0" w:type="dxa"/>
        </w:trPr>
        <w:tc>
          <w:tcPr>
            <w:tcW w:w="0" w:type="auto"/>
            <w:shd w:val="clear" w:color="auto" w:fill="E3E3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2FA406" w14:textId="77777777" w:rsidR="00A05146" w:rsidRDefault="00B63030">
            <w:pPr>
              <w:ind w:left="140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Style w:val="divdocumentdivsectiontitle"/>
                <w:color w:val="353535"/>
                <w:shd w:val="clear" w:color="auto" w:fill="auto"/>
              </w:rPr>
              <w:t>Language</w:t>
            </w:r>
          </w:p>
        </w:tc>
      </w:tr>
    </w:tbl>
    <w:p w14:paraId="5933E196" w14:textId="77777777" w:rsidR="00A05146" w:rsidRDefault="00A05146">
      <w:pPr>
        <w:pStyle w:val="div"/>
        <w:shd w:val="clear" w:color="auto" w:fill="FFFFFF"/>
        <w:spacing w:line="140" w:lineRule="exact"/>
        <w:rPr>
          <w:rFonts w:ascii="Raleway" w:eastAsia="Raleway" w:hAnsi="Raleway" w:cs="Raleway"/>
          <w:color w:val="333333"/>
          <w:sz w:val="20"/>
          <w:szCs w:val="20"/>
        </w:rPr>
      </w:pPr>
    </w:p>
    <w:tbl>
      <w:tblPr>
        <w:tblStyle w:val="documentlangSeclnggpara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627"/>
        <w:gridCol w:w="200"/>
        <w:gridCol w:w="3627"/>
        <w:gridCol w:w="200"/>
        <w:gridCol w:w="3627"/>
      </w:tblGrid>
      <w:tr w:rsidR="00A05146" w14:paraId="0110031E" w14:textId="77777777">
        <w:trPr>
          <w:tblCellSpacing w:w="0" w:type="dxa"/>
        </w:trPr>
        <w:tc>
          <w:tcPr>
            <w:tcW w:w="3627" w:type="dxa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36622929" w14:textId="1BFA1C18" w:rsidR="00A05146" w:rsidRDefault="000803AF">
            <w:pPr>
              <w:pStyle w:val="documentlangSecinfobarsecsinglecolumn"/>
              <w:rPr>
                <w:rStyle w:val="documentlangSecparagraph"/>
                <w:rFonts w:ascii="Raleway" w:eastAsia="Raleway" w:hAnsi="Raleway" w:cs="Raleway"/>
                <w:color w:val="333333"/>
              </w:rPr>
            </w:pPr>
            <w:r>
              <w:rPr>
                <w:rStyle w:val="documentlangSecfieldany"/>
                <w:rFonts w:ascii="Raleway" w:eastAsia="Raleway" w:hAnsi="Raleway" w:cs="Raleway"/>
                <w:b/>
                <w:bCs/>
                <w:color w:val="333333"/>
              </w:rPr>
              <w:t>Arabic</w:t>
            </w:r>
            <w:r>
              <w:rPr>
                <w:rStyle w:val="documentlangSecfirstparagraphfield"/>
                <w:rFonts w:ascii="Raleway" w:eastAsia="Raleway" w:hAnsi="Raleway" w:cs="Raleway"/>
                <w:color w:val="333333"/>
              </w:rPr>
              <w:t xml:space="preserve"> </w:t>
            </w:r>
          </w:p>
          <w:tbl>
            <w:tblPr>
              <w:tblStyle w:val="innerLNGG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482"/>
            </w:tblGrid>
            <w:tr w:rsidR="00A05146" w14:paraId="028272D9" w14:textId="77777777">
              <w:trPr>
                <w:tblCellSpacing w:w="0" w:type="dxa"/>
              </w:trPr>
              <w:tc>
                <w:tcPr>
                  <w:tcW w:w="3482" w:type="dxa"/>
                  <w:tcMar>
                    <w:top w:w="1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ED1D26C" w14:textId="77777777" w:rsidR="00A05146" w:rsidRDefault="00B63030">
                  <w:pPr>
                    <w:pStyle w:val="innerLNGGRightCelldiv"/>
                    <w:rPr>
                      <w:rStyle w:val="documenthide-only-barinnerLNGGRightCell"/>
                      <w:rFonts w:ascii="Raleway" w:eastAsia="Raleway" w:hAnsi="Raleway" w:cs="Raleway"/>
                      <w:color w:val="333333"/>
                    </w:rPr>
                  </w:pPr>
                  <w:r>
                    <w:rPr>
                      <w:rStyle w:val="documenthide-only-barinnerLNGGRightCell"/>
                      <w:rFonts w:ascii="Raleway" w:eastAsia="Raleway" w:hAnsi="Raleway" w:cs="Raleway"/>
                      <w:color w:val="333333"/>
                    </w:rPr>
                    <w:t>Proficient (C2)</w:t>
                  </w:r>
                </w:p>
              </w:tc>
            </w:tr>
          </w:tbl>
          <w:p w14:paraId="617C9AD0" w14:textId="77777777" w:rsidR="00A05146" w:rsidRDefault="00A05146">
            <w:pPr>
              <w:rPr>
                <w:rStyle w:val="documentlangSecparagraph"/>
                <w:rFonts w:ascii="Raleway" w:eastAsia="Raleway" w:hAnsi="Raleway" w:cs="Raleway"/>
                <w:color w:val="333333"/>
                <w:sz w:val="20"/>
                <w:szCs w:val="20"/>
              </w:rPr>
            </w:pPr>
          </w:p>
        </w:tc>
        <w:tc>
          <w:tcPr>
            <w:tcW w:w="200" w:type="dxa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044C0F4F" w14:textId="77777777" w:rsidR="00A05146" w:rsidRDefault="00A05146"/>
        </w:tc>
        <w:tc>
          <w:tcPr>
            <w:tcW w:w="3627" w:type="dxa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74F409D6" w14:textId="702498A8" w:rsidR="00A05146" w:rsidRDefault="000803AF">
            <w:pPr>
              <w:pStyle w:val="documentlangSecinfobarsecsinglecolumn"/>
              <w:rPr>
                <w:rStyle w:val="documentlangSecparagraph"/>
                <w:rFonts w:ascii="Raleway" w:eastAsia="Raleway" w:hAnsi="Raleway" w:cs="Raleway"/>
                <w:color w:val="333333"/>
              </w:rPr>
            </w:pPr>
            <w:r>
              <w:rPr>
                <w:rStyle w:val="documentlangSecfieldany"/>
                <w:rFonts w:ascii="Raleway" w:eastAsia="Raleway" w:hAnsi="Raleway" w:cs="Raleway"/>
                <w:b/>
                <w:bCs/>
                <w:color w:val="333333"/>
              </w:rPr>
              <w:t>English</w:t>
            </w:r>
            <w:r>
              <w:rPr>
                <w:rStyle w:val="documentlangSecfirstparagraphfield"/>
                <w:rFonts w:ascii="Raleway" w:eastAsia="Raleway" w:hAnsi="Raleway" w:cs="Raleway"/>
                <w:color w:val="333333"/>
              </w:rPr>
              <w:t xml:space="preserve"> </w:t>
            </w:r>
          </w:p>
          <w:tbl>
            <w:tblPr>
              <w:tblStyle w:val="innerLNGG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482"/>
            </w:tblGrid>
            <w:tr w:rsidR="00A05146" w14:paraId="5D5F75CD" w14:textId="77777777">
              <w:trPr>
                <w:tblCellSpacing w:w="0" w:type="dxa"/>
              </w:trPr>
              <w:tc>
                <w:tcPr>
                  <w:tcW w:w="3482" w:type="dxa"/>
                  <w:tcMar>
                    <w:top w:w="1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12A432A" w14:textId="77777777" w:rsidR="00A05146" w:rsidRDefault="00B63030">
                  <w:pPr>
                    <w:pStyle w:val="innerLNGGRightCelldiv"/>
                    <w:rPr>
                      <w:rStyle w:val="documenthide-only-barinnerLNGGRightCell"/>
                      <w:rFonts w:ascii="Raleway" w:eastAsia="Raleway" w:hAnsi="Raleway" w:cs="Raleway"/>
                      <w:color w:val="333333"/>
                    </w:rPr>
                  </w:pPr>
                  <w:r>
                    <w:rPr>
                      <w:rStyle w:val="documenthide-only-barinnerLNGGRightCell"/>
                      <w:rFonts w:ascii="Raleway" w:eastAsia="Raleway" w:hAnsi="Raleway" w:cs="Raleway"/>
                      <w:color w:val="333333"/>
                    </w:rPr>
                    <w:t>Upper Intermediate (B2)</w:t>
                  </w:r>
                </w:p>
              </w:tc>
            </w:tr>
          </w:tbl>
          <w:p w14:paraId="3237279E" w14:textId="77777777" w:rsidR="00A05146" w:rsidRDefault="00A05146">
            <w:pPr>
              <w:rPr>
                <w:rStyle w:val="documentlangSecparagraph"/>
                <w:rFonts w:ascii="Raleway" w:eastAsia="Raleway" w:hAnsi="Raleway" w:cs="Raleway"/>
                <w:color w:val="333333"/>
                <w:sz w:val="20"/>
                <w:szCs w:val="20"/>
              </w:rPr>
            </w:pPr>
          </w:p>
        </w:tc>
        <w:tc>
          <w:tcPr>
            <w:tcW w:w="200" w:type="dxa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08F7B2B1" w14:textId="77777777" w:rsidR="00A05146" w:rsidRDefault="00A05146"/>
        </w:tc>
        <w:tc>
          <w:tcPr>
            <w:tcW w:w="3627" w:type="dxa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218EDF0F" w14:textId="77777777" w:rsidR="00A05146" w:rsidRDefault="00A05146"/>
        </w:tc>
      </w:tr>
    </w:tbl>
    <w:p w14:paraId="5E544002" w14:textId="77777777" w:rsidR="00A05146" w:rsidRDefault="00A05146">
      <w:pPr>
        <w:pStyle w:val="div"/>
        <w:shd w:val="clear" w:color="auto" w:fill="FFFFFF"/>
        <w:spacing w:after="225" w:line="20" w:lineRule="exact"/>
        <w:rPr>
          <w:rFonts w:ascii="Raleway" w:eastAsia="Raleway" w:hAnsi="Raleway" w:cs="Raleway"/>
          <w:color w:val="333333"/>
          <w:sz w:val="20"/>
          <w:szCs w:val="20"/>
        </w:rPr>
      </w:pP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A05146" w14:paraId="666C6061" w14:textId="77777777">
        <w:trPr>
          <w:trHeight w:val="360"/>
          <w:tblCellSpacing w:w="0" w:type="dxa"/>
        </w:trPr>
        <w:tc>
          <w:tcPr>
            <w:tcW w:w="0" w:type="auto"/>
            <w:shd w:val="clear" w:color="auto" w:fill="E3E3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2869B6" w14:textId="77777777" w:rsidR="00A05146" w:rsidRDefault="00B63030">
            <w:pPr>
              <w:ind w:left="140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Style w:val="divdocumentdivsectiontitle"/>
                <w:color w:val="353535"/>
                <w:shd w:val="clear" w:color="auto" w:fill="auto"/>
              </w:rPr>
              <w:t>Volunteer</w:t>
            </w:r>
          </w:p>
        </w:tc>
      </w:tr>
    </w:tbl>
    <w:p w14:paraId="66BA4D57" w14:textId="77777777" w:rsidR="00A05146" w:rsidRDefault="00A05146">
      <w:pPr>
        <w:pStyle w:val="div"/>
        <w:shd w:val="clear" w:color="auto" w:fill="FFFFFF"/>
        <w:spacing w:line="100" w:lineRule="exact"/>
        <w:rPr>
          <w:rFonts w:ascii="Raleway" w:eastAsia="Raleway" w:hAnsi="Raleway" w:cs="Raleway"/>
          <w:color w:val="333333"/>
          <w:sz w:val="20"/>
          <w:szCs w:val="20"/>
        </w:rPr>
      </w:pP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727"/>
        <w:gridCol w:w="2553"/>
      </w:tblGrid>
      <w:tr w:rsidR="00A05146" w14:paraId="598B16C5" w14:textId="77777777">
        <w:trPr>
          <w:tblCellSpacing w:w="0" w:type="dxa"/>
        </w:trPr>
        <w:tc>
          <w:tcPr>
            <w:tcW w:w="8727" w:type="dxa"/>
            <w:tcMar>
              <w:top w:w="100" w:type="dxa"/>
              <w:left w:w="0" w:type="dxa"/>
              <w:bottom w:w="0" w:type="dxa"/>
              <w:right w:w="700" w:type="dxa"/>
            </w:tcMar>
            <w:hideMark/>
          </w:tcPr>
          <w:p w14:paraId="1435F639" w14:textId="602EA05F" w:rsidR="00A05146" w:rsidRDefault="00B63030">
            <w:pPr>
              <w:spacing w:line="320" w:lineRule="exact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jobtitle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Member</w:t>
            </w: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  <w:r w:rsidR="009C4C7E"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|| </w:t>
            </w:r>
            <w:proofErr w:type="spellStart"/>
            <w:r w:rsidR="009C4C7E"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Hr</w:t>
            </w:r>
            <w:proofErr w:type="spellEnd"/>
            <w:r w:rsidR="009C4C7E"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|| media manger </w:t>
            </w: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br/>
            </w:r>
            <w:proofErr w:type="spellStart"/>
            <w:r>
              <w:rPr>
                <w:rStyle w:val="spancompanyname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Mujadidun</w:t>
            </w:r>
            <w:proofErr w:type="spellEnd"/>
            <w:r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| </w:t>
            </w:r>
            <w:r>
              <w:rPr>
                <w:rStyle w:val="spanjoblocatio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Irbid</w:t>
            </w:r>
            <w:r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joblocatio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Jordan</w:t>
            </w:r>
            <w:r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2553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7533A698" w14:textId="77777777" w:rsidR="00A05146" w:rsidRDefault="00B63030">
            <w:pPr>
              <w:spacing w:line="320" w:lineRule="exact"/>
              <w:jc w:val="right"/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</w:pPr>
            <w:r>
              <w:rPr>
                <w:rStyle w:val="datesWrapper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September 2021 - Current</w:t>
            </w:r>
          </w:p>
        </w:tc>
      </w:tr>
    </w:tbl>
    <w:p w14:paraId="47F55FA7" w14:textId="77777777" w:rsidR="00A05146" w:rsidRDefault="00B63030">
      <w:pPr>
        <w:pStyle w:val="p"/>
        <w:shd w:val="clear" w:color="auto" w:fill="FFFFFF"/>
        <w:spacing w:line="320" w:lineRule="atLeast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  <w:proofErr w:type="spellStart"/>
      <w:r>
        <w:rPr>
          <w:rStyle w:val="span"/>
          <w:rFonts w:ascii="Raleway" w:eastAsia="Raleway" w:hAnsi="Raleway" w:cs="Raleway"/>
          <w:color w:val="333333"/>
          <w:sz w:val="20"/>
          <w:szCs w:val="20"/>
        </w:rPr>
        <w:t>n</w:t>
      </w:r>
      <w:proofErr w:type="spellEnd"/>
      <w:r>
        <w:rPr>
          <w:rStyle w:val="span"/>
          <w:rFonts w:ascii="Raleway" w:eastAsia="Raleway" w:hAnsi="Raleway" w:cs="Raleway"/>
          <w:color w:val="333333"/>
          <w:sz w:val="20"/>
          <w:szCs w:val="20"/>
        </w:rPr>
        <w:t xml:space="preserve"> the realm of community service, my involvement extended beyond traditional roles as I took on responsibilities within the HR office and served as the media officer for the team. In my role within HR, I played a pivotal part in fostering an inclusive and supportive environment within our community service initiatives. Additionally, as the media officer, I utilized communication and marketing skills to promote our projects, engage with stakeholders, and amplify the impact of our efforts through various channels. Through these roles, I actively contributed to the organization and coordination of community service activities while also ensuring effective communication and outreach to maximize our impact within the community.</w:t>
      </w:r>
    </w:p>
    <w:p w14:paraId="2B636C93" w14:textId="77777777" w:rsidR="00A05146" w:rsidRDefault="00B63030">
      <w:pPr>
        <w:pStyle w:val="div"/>
        <w:shd w:val="clear" w:color="auto" w:fill="FFFFFF"/>
        <w:spacing w:after="225" w:line="20" w:lineRule="atLeast"/>
        <w:rPr>
          <w:rFonts w:ascii="Raleway" w:eastAsia="Raleway" w:hAnsi="Raleway" w:cs="Raleway"/>
          <w:color w:val="333333"/>
          <w:sz w:val="2"/>
          <w:szCs w:val="2"/>
        </w:rPr>
      </w:pPr>
      <w:r>
        <w:rPr>
          <w:rFonts w:ascii="Raleway" w:eastAsia="Raleway" w:hAnsi="Raleway" w:cs="Raleway"/>
          <w:color w:val="333333"/>
          <w:sz w:val="2"/>
          <w:szCs w:val="2"/>
        </w:rPr>
        <w:t> </w:t>
      </w:r>
    </w:p>
    <w:sectPr w:rsidR="00A05146" w:rsidSect="009C4C7E">
      <w:type w:val="continuous"/>
      <w:pgSz w:w="12240" w:h="15840"/>
      <w:pgMar w:top="480" w:right="480" w:bottom="4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ustomRaleway Medium">
    <w:altName w:val="Calibri"/>
    <w:charset w:val="00"/>
    <w:family w:val="auto"/>
    <w:pitch w:val="default"/>
    <w:embedRegular r:id="rId1" w:fontKey="{86635BEF-7AAE-4D72-9003-1DF779D70DE2}"/>
  </w:font>
  <w:font w:name="Raleway">
    <w:charset w:val="00"/>
    <w:family w:val="auto"/>
    <w:pitch w:val="variable"/>
    <w:sig w:usb0="A00002FF" w:usb1="5000205B" w:usb2="00000000" w:usb3="00000000" w:csb0="00000197" w:csb1="00000000"/>
    <w:embedRegular r:id="rId2" w:fontKey="{265016EF-AEB9-4D54-A969-7C43A4F625FF}"/>
    <w:embedBold r:id="rId3" w:fontKey="{6019AEFD-ACDB-4590-938A-E4195388AAEC}"/>
    <w:embedItalic r:id="rId4" w:fontKey="{9956D1F2-B298-46B0-98B8-1C6599F211C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F5E4B5C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1CD8CA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522C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A4AD1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2C2F4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406BE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E4FE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506CB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8280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E503C5A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B6B273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30B5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BAE4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66D3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8EAE5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DE51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9CF9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9810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F58347C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C8C47D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2F6D6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DC33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6282B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BEE5D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C626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FE64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A2FC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2FCC424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116C9A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A8E3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3213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0AF8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B9893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44B0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9286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E6CE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E7A5A76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F350F0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6CBF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D46B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C855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EAA8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5D27E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3EA65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D6C5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76688FA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4C2EDB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58A5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E762F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378D6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BC6B6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CC80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E607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1A74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B248EFB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BD342A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8E96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DE24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A8680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EA6F2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CEE5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C47B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18D6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9D0EBD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C04C3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AE55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E2A1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A661A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46462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1A809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4800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0AD1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2E34FA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7EC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CE3F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B27A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3F296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75A01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0F062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D2E2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4D0CD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029EBC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09CC1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FF895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D66C8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EA07D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585C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0868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0629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A849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A80ECE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50ED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E020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C417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79682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8A5E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3CBB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D032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94643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5E9260C9"/>
    <w:multiLevelType w:val="multilevel"/>
    <w:tmpl w:val="AFDA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620959">
    <w:abstractNumId w:val="0"/>
  </w:num>
  <w:num w:numId="2" w16cid:durableId="1812093567">
    <w:abstractNumId w:val="1"/>
  </w:num>
  <w:num w:numId="3" w16cid:durableId="407771905">
    <w:abstractNumId w:val="2"/>
  </w:num>
  <w:num w:numId="4" w16cid:durableId="1718239295">
    <w:abstractNumId w:val="3"/>
  </w:num>
  <w:num w:numId="5" w16cid:durableId="545605344">
    <w:abstractNumId w:val="4"/>
  </w:num>
  <w:num w:numId="6" w16cid:durableId="221140996">
    <w:abstractNumId w:val="5"/>
  </w:num>
  <w:num w:numId="7" w16cid:durableId="1316301349">
    <w:abstractNumId w:val="6"/>
  </w:num>
  <w:num w:numId="8" w16cid:durableId="845827724">
    <w:abstractNumId w:val="7"/>
  </w:num>
  <w:num w:numId="9" w16cid:durableId="1122110811">
    <w:abstractNumId w:val="8"/>
  </w:num>
  <w:num w:numId="10" w16cid:durableId="1680963651">
    <w:abstractNumId w:val="9"/>
  </w:num>
  <w:num w:numId="11" w16cid:durableId="1278829571">
    <w:abstractNumId w:val="10"/>
  </w:num>
  <w:num w:numId="12" w16cid:durableId="8486384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46"/>
    <w:rsid w:val="0004126D"/>
    <w:rsid w:val="000803AF"/>
    <w:rsid w:val="00322854"/>
    <w:rsid w:val="006B2A84"/>
    <w:rsid w:val="007759BB"/>
    <w:rsid w:val="00872888"/>
    <w:rsid w:val="0099206D"/>
    <w:rsid w:val="009C4C7E"/>
    <w:rsid w:val="00A05146"/>
    <w:rsid w:val="00B63030"/>
    <w:rsid w:val="00B63117"/>
    <w:rsid w:val="00C717F3"/>
    <w:rsid w:val="00CF1B5B"/>
    <w:rsid w:val="00D2156A"/>
    <w:rsid w:val="00D3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2C09"/>
  <w15:docId w15:val="{5BAADA46-E4DF-4B86-A457-05AA88BD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B5B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hd w:val="clear" w:color="auto" w:fill="FFFFFF"/>
      <w:spacing w:line="320" w:lineRule="atLeast"/>
    </w:pPr>
    <w:rPr>
      <w:color w:val="333333"/>
      <w:shd w:val="clear" w:color="auto" w:fill="FFFFFF"/>
    </w:rPr>
  </w:style>
  <w:style w:type="paragraph" w:customStyle="1" w:styleId="div">
    <w:name w:val="div"/>
    <w:basedOn w:val="Normal"/>
  </w:style>
  <w:style w:type="paragraph" w:customStyle="1" w:styleId="divdocumentdivfirstsection">
    <w:name w:val="div_document_div_firstsection"/>
    <w:basedOn w:val="Normal"/>
  </w:style>
  <w:style w:type="character" w:customStyle="1" w:styleId="divdocumentdivnameLogo">
    <w:name w:val="div_document_div_nameLogo"/>
    <w:basedOn w:val="DefaultParagraphFont"/>
  </w:style>
  <w:style w:type="character" w:customStyle="1" w:styleId="divdocumentdivname">
    <w:name w:val="div_document_div_name"/>
    <w:basedOn w:val="DefaultParagraphFont"/>
  </w:style>
  <w:style w:type="paragraph" w:customStyle="1" w:styleId="divnamespanfield">
    <w:name w:val="div_name_span_field"/>
    <w:basedOn w:val="Normal"/>
  </w:style>
  <w:style w:type="character" w:customStyle="1" w:styleId="divnamespanfieldCharacter">
    <w:name w:val="div_name_span_field Character"/>
    <w:basedOn w:val="DefaultParagraphFont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nameParagraph">
    <w:name w:val="div_document_div_name Paragraph"/>
    <w:basedOn w:val="Normal"/>
  </w:style>
  <w:style w:type="table" w:customStyle="1" w:styleId="divdocumentdivPARAGRAPHNAME">
    <w:name w:val="div_document_div_PARAGRAPH_NAME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</w:style>
  <w:style w:type="paragraph" w:customStyle="1" w:styleId="divdocumentdivaddressBlock">
    <w:name w:val="div_document_div_addressBlock"/>
    <w:basedOn w:val="Normal"/>
  </w:style>
  <w:style w:type="character" w:customStyle="1" w:styleId="divdocumentcity-name">
    <w:name w:val="div_document_city-name"/>
    <w:basedOn w:val="DefaultParagraphFont"/>
  </w:style>
  <w:style w:type="paragraph" w:customStyle="1" w:styleId="addresslongEmail">
    <w:name w:val="address_longEmail"/>
    <w:basedOn w:val="Normal"/>
  </w:style>
  <w:style w:type="character" w:customStyle="1" w:styleId="divaddressCharacter">
    <w:name w:val="div_address Character"/>
    <w:basedOn w:val="divCharacter"/>
    <w:rPr>
      <w:sz w:val="24"/>
      <w:szCs w:val="24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CNTC">
    <w:name w:val="div_document_div_SECTION_CNTC"/>
    <w:basedOn w:val="TableNormal"/>
    <w:tblPr/>
  </w:style>
  <w:style w:type="paragraph" w:customStyle="1" w:styleId="divdocumentsection">
    <w:name w:val="div_document_section"/>
    <w:basedOn w:val="Normal"/>
  </w:style>
  <w:style w:type="character" w:customStyle="1" w:styleId="divdocumentdivsectiontitle">
    <w:name w:val="div_document_div_sectiontitle"/>
    <w:basedOn w:val="DefaultParagraphFont"/>
    <w:rPr>
      <w:rFonts w:ascii="CustomRaleway Medium" w:eastAsia="CustomRaleway Medium" w:hAnsi="CustomRaleway Medium" w:cs="CustomRaleway Medium"/>
      <w:b w:val="0"/>
      <w:bCs w:val="0"/>
      <w:caps/>
      <w:color w:val="333333"/>
      <w:sz w:val="24"/>
      <w:szCs w:val="24"/>
      <w:shd w:val="clear" w:color="auto" w:fill="424242"/>
    </w:rPr>
  </w:style>
  <w:style w:type="table" w:customStyle="1" w:styleId="divdocumentdivheading">
    <w:name w:val="div_document_div_heading"/>
    <w:basedOn w:val="TableNormal"/>
    <w:tblPr/>
  </w:style>
  <w:style w:type="paragraph" w:customStyle="1" w:styleId="divparagraph">
    <w:name w:val="div_paragraph"/>
    <w:basedOn w:val="div"/>
  </w:style>
  <w:style w:type="paragraph" w:customStyle="1" w:styleId="divdocumentsinglecolumn">
    <w:name w:val="div_document_singlecolumn"/>
    <w:basedOn w:val="Normal"/>
    <w:rPr>
      <w:rFonts w:ascii="Raleway" w:eastAsia="Raleway" w:hAnsi="Raleway" w:cs="Raleway"/>
    </w:rPr>
  </w:style>
  <w:style w:type="paragraph" w:customStyle="1" w:styleId="p">
    <w:name w:val="p"/>
    <w:basedOn w:val="Normal"/>
  </w:style>
  <w:style w:type="paragraph" w:customStyle="1" w:styleId="divdocumentdivskillSection">
    <w:name w:val="div_document_div_skillSection"/>
    <w:basedOn w:val="Normal"/>
  </w:style>
  <w:style w:type="paragraph" w:customStyle="1" w:styleId="divdocumentdivskillSectionparagraphfirstparagraph">
    <w:name w:val="div_document_div_skillSection_paragraph_firstparagraph"/>
    <w:basedOn w:val="Normal"/>
  </w:style>
  <w:style w:type="paragraph" w:customStyle="1" w:styleId="divskillSectionfield">
    <w:name w:val="div_skillSection_field"/>
    <w:basedOn w:val="Normal"/>
  </w:style>
  <w:style w:type="character" w:customStyle="1" w:styleId="divskillSectionfieldCharacter">
    <w:name w:val="div_skillSection_field Character"/>
    <w:basedOn w:val="DefaultParagraphFont"/>
  </w:style>
  <w:style w:type="paragraph" w:customStyle="1" w:styleId="divdocumentdivskillSectionparagraph">
    <w:name w:val="div_document_div_skillSection_paragraph"/>
    <w:basedOn w:val="Normal"/>
    <w:pPr>
      <w:pBdr>
        <w:left w:val="none" w:sz="0" w:space="10" w:color="auto"/>
        <w:bottom w:val="none" w:sz="0" w:space="7" w:color="auto"/>
      </w:pBdr>
    </w:pPr>
  </w:style>
  <w:style w:type="paragraph" w:customStyle="1" w:styleId="divdocumentdivskillSectionparagraphnth-child3n5">
    <w:name w:val="div_document_div_skillSection_paragraph_nth-child(3n+5)"/>
    <w:basedOn w:val="Normal"/>
  </w:style>
  <w:style w:type="character" w:customStyle="1" w:styleId="divdocumentspantitleWrapper">
    <w:name w:val="div_document_span_titleWrapper"/>
    <w:basedOn w:val="DefaultParagraphFont"/>
  </w:style>
  <w:style w:type="character" w:customStyle="1" w:styleId="spanjobtitle">
    <w:name w:val="span_jobtitle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datesWrapperspan">
    <w:name w:val="datesWrapper_span"/>
    <w:basedOn w:val="DefaultParagraphFont"/>
  </w:style>
  <w:style w:type="table" w:customStyle="1" w:styleId="divdocumentspandatesTable">
    <w:name w:val="div_document_span_datesTable"/>
    <w:basedOn w:val="TableNormal"/>
    <w:tblPr/>
  </w:style>
  <w:style w:type="paragraph" w:customStyle="1" w:styleId="divdocumentsinglecolumnli">
    <w:name w:val="div_document_singlecolumn_li"/>
    <w:basedOn w:val="Normal"/>
  </w:style>
  <w:style w:type="paragraph" w:customStyle="1" w:styleId="divdocumentullinth-last-child1">
    <w:name w:val="div_document_ul_li_nth-last-child(1)"/>
    <w:basedOn w:val="Normal"/>
  </w:style>
  <w:style w:type="paragraph" w:customStyle="1" w:styleId="divdocumentPARAGRAPHEDUCsinglecolumn">
    <w:name w:val="div_document_PARAGRAPH_EDUC_singlecolumn"/>
    <w:basedOn w:val="Normal"/>
  </w:style>
  <w:style w:type="paragraph" w:customStyle="1" w:styleId="spanParagraph">
    <w:name w:val="span Paragraph"/>
    <w:basedOn w:val="Normal"/>
  </w:style>
  <w:style w:type="character" w:customStyle="1" w:styleId="spandegree">
    <w:name w:val="span_degree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datesWrapperParagraph">
    <w:name w:val="datesWrapper Paragraph"/>
    <w:basedOn w:val="Normal"/>
    <w:pPr>
      <w:jc w:val="right"/>
    </w:pPr>
  </w:style>
  <w:style w:type="paragraph" w:customStyle="1" w:styleId="divdocumentspaneducdesc">
    <w:name w:val="div_document_span_educdesc"/>
    <w:basedOn w:val="Normal"/>
  </w:style>
  <w:style w:type="character" w:customStyle="1" w:styleId="documentlangSecparagraph">
    <w:name w:val="document_langSec_paragraph"/>
    <w:basedOn w:val="DefaultParagraphFont"/>
  </w:style>
  <w:style w:type="paragraph" w:customStyle="1" w:styleId="documentlangSecinfobarsecsinglecolumn">
    <w:name w:val="document_langSec_infobarsec_singlecolumn"/>
    <w:basedOn w:val="Normal"/>
    <w:rPr>
      <w:sz w:val="20"/>
      <w:szCs w:val="20"/>
    </w:rPr>
  </w:style>
  <w:style w:type="character" w:customStyle="1" w:styleId="documentlangSecfirstparagraphfield">
    <w:name w:val="document_langSec_firstparagraph_field"/>
    <w:basedOn w:val="DefaultParagraphFont"/>
  </w:style>
  <w:style w:type="character" w:customStyle="1" w:styleId="documentlangSecfieldany">
    <w:name w:val="document_langSec_field_any"/>
    <w:basedOn w:val="DefaultParagraphFont"/>
  </w:style>
  <w:style w:type="paragraph" w:customStyle="1" w:styleId="documentratingBar">
    <w:name w:val="document_ratingBar"/>
    <w:basedOn w:val="Normal"/>
    <w:pPr>
      <w:spacing w:line="200" w:lineRule="atLeast"/>
    </w:pPr>
  </w:style>
  <w:style w:type="character" w:customStyle="1" w:styleId="documenthide-only-barinnerLNGGRightCell">
    <w:name w:val="document_hide-only-bar_innerLNGGRightCell"/>
    <w:basedOn w:val="DefaultParagraphFont"/>
  </w:style>
  <w:style w:type="paragraph" w:customStyle="1" w:styleId="innerLNGGRightCelldiv">
    <w:name w:val="innerLNGGRightCell_div"/>
    <w:basedOn w:val="Normal"/>
    <w:pPr>
      <w:spacing w:line="260" w:lineRule="atLeast"/>
    </w:pPr>
    <w:rPr>
      <w:sz w:val="20"/>
      <w:szCs w:val="20"/>
    </w:rPr>
  </w:style>
  <w:style w:type="table" w:customStyle="1" w:styleId="innerLNGGTable">
    <w:name w:val="innerLNGGTable"/>
    <w:basedOn w:val="TableNormal"/>
    <w:tblPr/>
  </w:style>
  <w:style w:type="table" w:customStyle="1" w:styleId="documentlangSeclnggparatable">
    <w:name w:val="document_langSec_lnggparatable"/>
    <w:basedOn w:val="TableNormal"/>
    <w:tblPr/>
  </w:style>
  <w:style w:type="character" w:styleId="Hyperlink">
    <w:name w:val="Hyperlink"/>
    <w:basedOn w:val="DefaultParagraphFont"/>
    <w:uiPriority w:val="99"/>
    <w:unhideWhenUsed/>
    <w:rsid w:val="000803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3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1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1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umana-abanda-2b62532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habendeh21@cit.just.edu.j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jumana hussien abendeh</vt:lpstr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jumana hussien abendeh</dc:title>
  <dc:creator>Mohammad Abandah Blue</dc:creator>
  <cp:lastModifiedBy>jumana Abanda</cp:lastModifiedBy>
  <cp:revision>2</cp:revision>
  <cp:lastPrinted>2024-05-08T13:14:00Z</cp:lastPrinted>
  <dcterms:created xsi:type="dcterms:W3CDTF">2024-10-19T20:48:00Z</dcterms:created>
  <dcterms:modified xsi:type="dcterms:W3CDTF">2024-10-19T20:48:00Z</dcterms:modified>
</cp:coreProperties>
</file>