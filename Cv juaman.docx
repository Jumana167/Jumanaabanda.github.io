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PARAGRAPHNAM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280"/>
        <w:gridCol w:w="6560"/>
        <w:gridCol w:w="3440"/>
      </w:tblGrid>
      <w:tr w:rsidR="00A05146" w14:paraId="7755BB7D" w14:textId="77777777">
        <w:trPr>
          <w:tblCellSpacing w:w="0" w:type="dxa"/>
        </w:trPr>
        <w:tc>
          <w:tcPr>
            <w:tcW w:w="128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8B79F7" w14:textId="77777777" w:rsidR="00A05146" w:rsidRDefault="00B63030">
            <w:pPr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Fonts w:ascii="Raleway" w:eastAsia="Raleway" w:hAnsi="Raleway" w:cs="Raleway"/>
                <w:noProof/>
                <w:color w:val="333333"/>
                <w:sz w:val="20"/>
                <w:szCs w:val="20"/>
              </w:rPr>
              <w:drawing>
                <wp:inline distT="0" distB="0" distL="0" distR="0" wp14:anchorId="20491441" wp14:editId="2E9AB4B7">
                  <wp:extent cx="811800" cy="812250"/>
                  <wp:effectExtent l="0" t="0" r="0" b="0"/>
                  <wp:docPr id="100002" name="Picture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800" cy="81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0" w:type="dxa"/>
            <w:tcMar>
              <w:top w:w="0" w:type="dxa"/>
              <w:left w:w="60" w:type="dxa"/>
              <w:bottom w:w="300" w:type="dxa"/>
              <w:right w:w="0" w:type="dxa"/>
            </w:tcMar>
            <w:hideMark/>
          </w:tcPr>
          <w:p w14:paraId="2FD2B4F9" w14:textId="77777777" w:rsidR="00A05146" w:rsidRDefault="00A05146">
            <w:pPr>
              <w:pStyle w:val="div"/>
              <w:spacing w:line="180" w:lineRule="exact"/>
              <w:ind w:left="60"/>
              <w:rPr>
                <w:rStyle w:val="divdocumentdivname"/>
                <w:rFonts w:ascii="CustomRaleway Medium" w:eastAsia="CustomRaleway Medium" w:hAnsi="CustomRaleway Medium" w:cs="CustomRaleway Medium"/>
                <w:caps/>
                <w:color w:val="333333"/>
                <w:sz w:val="56"/>
                <w:szCs w:val="56"/>
              </w:rPr>
            </w:pPr>
          </w:p>
          <w:p w14:paraId="41758FCB" w14:textId="77777777" w:rsidR="00A05146" w:rsidRDefault="00B63030">
            <w:pPr>
              <w:pStyle w:val="divnamespanfield"/>
              <w:spacing w:line="620" w:lineRule="atLeast"/>
              <w:ind w:left="60"/>
              <w:rPr>
                <w:rStyle w:val="divdocumentdivname"/>
                <w:rFonts w:ascii="CustomRaleway Medium" w:eastAsia="CustomRaleway Medium" w:hAnsi="CustomRaleway Medium" w:cs="CustomRaleway Medium"/>
                <w:caps/>
                <w:color w:val="333333"/>
                <w:sz w:val="56"/>
                <w:szCs w:val="56"/>
              </w:rPr>
            </w:pPr>
            <w:r>
              <w:rPr>
                <w:rStyle w:val="divdocumentdivname"/>
                <w:rFonts w:ascii="CustomRaleway Medium" w:eastAsia="CustomRaleway Medium" w:hAnsi="CustomRaleway Medium" w:cs="CustomRaleway Medium"/>
                <w:caps/>
                <w:color w:val="333333"/>
                <w:sz w:val="56"/>
                <w:szCs w:val="56"/>
              </w:rPr>
              <w:t>jumana hussien</w:t>
            </w:r>
          </w:p>
          <w:p w14:paraId="561A48B2" w14:textId="77777777" w:rsidR="00A05146" w:rsidRDefault="00B63030">
            <w:pPr>
              <w:pStyle w:val="divnamespanfield"/>
              <w:spacing w:line="620" w:lineRule="atLeast"/>
              <w:ind w:left="60"/>
              <w:rPr>
                <w:rStyle w:val="span"/>
                <w:rFonts w:ascii="CustomRaleway Medium" w:eastAsia="CustomRaleway Medium" w:hAnsi="CustomRaleway Medium" w:cs="CustomRaleway Medium"/>
                <w:caps/>
                <w:color w:val="333333"/>
                <w:sz w:val="56"/>
                <w:szCs w:val="56"/>
              </w:rPr>
            </w:pPr>
            <w:r>
              <w:rPr>
                <w:rStyle w:val="span"/>
                <w:rFonts w:ascii="CustomRaleway Medium" w:eastAsia="CustomRaleway Medium" w:hAnsi="CustomRaleway Medium" w:cs="CustomRaleway Medium"/>
                <w:caps/>
                <w:color w:val="333333"/>
                <w:sz w:val="56"/>
                <w:szCs w:val="56"/>
              </w:rPr>
              <w:t>abendeh</w:t>
            </w:r>
          </w:p>
        </w:tc>
        <w:tc>
          <w:tcPr>
            <w:tcW w:w="3440" w:type="dxa"/>
            <w:tcMar>
              <w:top w:w="0" w:type="dxa"/>
              <w:left w:w="0" w:type="dxa"/>
              <w:bottom w:w="300" w:type="dxa"/>
              <w:right w:w="0" w:type="dxa"/>
            </w:tcMar>
            <w:vAlign w:val="bottom"/>
            <w:hideMark/>
          </w:tcPr>
          <w:p w14:paraId="4963A85C" w14:textId="77777777" w:rsidR="00A05146" w:rsidRDefault="00B63030">
            <w:pPr>
              <w:pStyle w:val="divdocumentdivaddressBlock"/>
              <w:spacing w:line="320" w:lineRule="atLeast"/>
              <w:rPr>
                <w:rStyle w:val="divdocumentdivPARAGRAPHCNTC"/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Style w:val="divdocumentcity-name"/>
                <w:rFonts w:ascii="Raleway" w:eastAsia="Raleway" w:hAnsi="Raleway" w:cs="Raleway"/>
                <w:color w:val="333333"/>
                <w:sz w:val="20"/>
                <w:szCs w:val="20"/>
              </w:rPr>
              <w:t>Amman</w:t>
            </w:r>
            <w:r>
              <w:rPr>
                <w:rStyle w:val="span"/>
                <w:rFonts w:ascii="Raleway" w:eastAsia="Raleway" w:hAnsi="Raleway" w:cs="Raleway"/>
                <w:color w:val="333333"/>
                <w:sz w:val="20"/>
                <w:szCs w:val="20"/>
              </w:rPr>
              <w:t>, Jordan</w:t>
            </w:r>
          </w:p>
          <w:p w14:paraId="0F3EA725" w14:textId="77777777" w:rsidR="00A05146" w:rsidRDefault="00B63030">
            <w:pPr>
              <w:pStyle w:val="divdocumentdivaddressBlock"/>
              <w:spacing w:line="320" w:lineRule="atLeast"/>
              <w:rPr>
                <w:rStyle w:val="divdocumentdivPARAGRAPHCNTC"/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Style w:val="span"/>
                <w:rFonts w:ascii="Raleway" w:eastAsia="Raleway" w:hAnsi="Raleway" w:cs="Raleway"/>
                <w:color w:val="333333"/>
                <w:sz w:val="20"/>
                <w:szCs w:val="20"/>
              </w:rPr>
              <w:t>0799068648</w:t>
            </w:r>
            <w:r>
              <w:rPr>
                <w:rStyle w:val="divdocumentdivPARAGRAPHCNTC"/>
                <w:rFonts w:ascii="Raleway" w:eastAsia="Raleway" w:hAnsi="Raleway" w:cs="Raleway"/>
                <w:color w:val="333333"/>
                <w:sz w:val="20"/>
                <w:szCs w:val="20"/>
              </w:rPr>
              <w:t xml:space="preserve"> </w:t>
            </w:r>
          </w:p>
          <w:p w14:paraId="3516D8C3" w14:textId="2E90E906" w:rsidR="00A05146" w:rsidRDefault="000803AF">
            <w:pPr>
              <w:pStyle w:val="addresslongEmail"/>
              <w:spacing w:line="320" w:lineRule="atLeast"/>
              <w:rPr>
                <w:rStyle w:val="span"/>
                <w:rFonts w:ascii="Raleway" w:eastAsia="Raleway" w:hAnsi="Raleway" w:cs="Raleway"/>
                <w:color w:val="333333"/>
                <w:sz w:val="20"/>
                <w:szCs w:val="20"/>
              </w:rPr>
            </w:pPr>
            <w:hyperlink r:id="rId6" w:history="1">
              <w:r w:rsidRPr="00331201">
                <w:rPr>
                  <w:rStyle w:val="Hyperlink"/>
                  <w:rFonts w:ascii="Raleway" w:eastAsia="Raleway" w:hAnsi="Raleway" w:cs="Raleway"/>
                  <w:sz w:val="20"/>
                  <w:szCs w:val="20"/>
                </w:rPr>
                <w:t>jhabendeh21@cit.just.edu.jo</w:t>
              </w:r>
            </w:hyperlink>
          </w:p>
          <w:p w14:paraId="719EE21F" w14:textId="19E87925" w:rsidR="000803AF" w:rsidRPr="000803AF" w:rsidRDefault="007759BB">
            <w:pPr>
              <w:pStyle w:val="addresslongEmail"/>
              <w:spacing w:line="320" w:lineRule="atLeast"/>
              <w:rPr>
                <w:rStyle w:val="span"/>
                <w:rFonts w:ascii="Raleway" w:eastAsia="Raleway" w:hAnsi="Raleway" w:cstheme="minorBidi"/>
                <w:color w:val="333333"/>
                <w:sz w:val="20"/>
                <w:szCs w:val="20"/>
                <w:rtl/>
              </w:rPr>
            </w:pPr>
            <w:hyperlink r:id="rId7" w:history="1">
              <w:r w:rsidRPr="007759BB">
                <w:rPr>
                  <w:rStyle w:val="Hyperlink"/>
                  <w:rFonts w:ascii="Raleway" w:eastAsia="Raleway" w:hAnsi="Raleway" w:cstheme="minorBidi"/>
                  <w:sz w:val="20"/>
                  <w:szCs w:val="20"/>
                </w:rPr>
                <w:t>https://www.linkedin.com/in/jumana-abanda-2b6253214</w:t>
              </w:r>
            </w:hyperlink>
          </w:p>
        </w:tc>
      </w:tr>
    </w:tbl>
    <w:p w14:paraId="2F06B0E8" w14:textId="77777777" w:rsidR="00A05146" w:rsidRDefault="00A05146">
      <w:pPr>
        <w:rPr>
          <w:vanish/>
        </w:rPr>
      </w:pPr>
    </w:p>
    <w:p w14:paraId="2EBD8FEC" w14:textId="77777777" w:rsidR="00A05146" w:rsidRDefault="00A05146">
      <w:pPr>
        <w:rPr>
          <w:vanish/>
        </w:rPr>
      </w:pP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A05146" w14:paraId="7550F396" w14:textId="77777777">
        <w:trPr>
          <w:trHeight w:val="360"/>
          <w:tblCellSpacing w:w="0" w:type="dxa"/>
        </w:trPr>
        <w:tc>
          <w:tcPr>
            <w:tcW w:w="0" w:type="auto"/>
            <w:shd w:val="clear" w:color="auto" w:fill="E3E3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709D5" w14:textId="77777777" w:rsidR="00A05146" w:rsidRDefault="00B63030">
            <w:pPr>
              <w:ind w:left="140"/>
              <w:rPr>
                <w:rFonts w:ascii="Raleway" w:eastAsia="Raleway" w:hAnsi="Raleway" w:cs="Raleway"/>
                <w:color w:val="333333"/>
                <w:sz w:val="20"/>
                <w:szCs w:val="20"/>
                <w:rtl/>
              </w:rPr>
            </w:pPr>
            <w:r>
              <w:rPr>
                <w:rStyle w:val="divdocumentdivsectiontitle"/>
                <w:color w:val="353535"/>
                <w:shd w:val="clear" w:color="auto" w:fill="auto"/>
              </w:rPr>
              <w:t>Professional Summary</w:t>
            </w:r>
          </w:p>
        </w:tc>
      </w:tr>
    </w:tbl>
    <w:p w14:paraId="3D9DBF13" w14:textId="77777777" w:rsidR="00A05146" w:rsidRDefault="00A05146">
      <w:pPr>
        <w:pStyle w:val="div"/>
        <w:shd w:val="clear" w:color="auto" w:fill="FFFFFF"/>
        <w:spacing w:line="200" w:lineRule="exact"/>
        <w:rPr>
          <w:rFonts w:ascii="Raleway" w:eastAsia="Raleway" w:hAnsi="Raleway" w:cs="Raleway"/>
          <w:color w:val="333333"/>
          <w:sz w:val="20"/>
          <w:szCs w:val="20"/>
        </w:rPr>
      </w:pPr>
    </w:p>
    <w:p w14:paraId="67B7FFDC" w14:textId="77777777" w:rsidR="00A05146" w:rsidRDefault="00B63030">
      <w:pPr>
        <w:pStyle w:val="p"/>
        <w:shd w:val="clear" w:color="auto" w:fill="FFFFFF"/>
        <w:spacing w:after="225" w:line="320" w:lineRule="atLeast"/>
        <w:rPr>
          <w:rFonts w:ascii="Raleway" w:eastAsia="Raleway" w:hAnsi="Raleway" w:cs="Raleway"/>
          <w:color w:val="333333"/>
          <w:sz w:val="20"/>
          <w:szCs w:val="20"/>
        </w:rPr>
      </w:pPr>
      <w:r>
        <w:rPr>
          <w:rFonts w:ascii="Raleway" w:eastAsia="Raleway" w:hAnsi="Raleway" w:cs="Raleway"/>
          <w:color w:val="333333"/>
          <w:sz w:val="20"/>
          <w:szCs w:val="20"/>
        </w:rPr>
        <w:t xml:space="preserve">Motivated Student pursuing </w:t>
      </w:r>
      <w:proofErr w:type="gramStart"/>
      <w:r>
        <w:rPr>
          <w:rFonts w:ascii="Raleway" w:eastAsia="Raleway" w:hAnsi="Raleway" w:cs="Raleway"/>
          <w:color w:val="333333"/>
          <w:sz w:val="20"/>
          <w:szCs w:val="20"/>
        </w:rPr>
        <w:t>CIS  degree</w:t>
      </w:r>
      <w:proofErr w:type="gramEnd"/>
      <w:r>
        <w:rPr>
          <w:rFonts w:ascii="Raleway" w:eastAsia="Raleway" w:hAnsi="Raleway" w:cs="Raleway"/>
          <w:color w:val="333333"/>
          <w:sz w:val="20"/>
          <w:szCs w:val="20"/>
        </w:rPr>
        <w:t>. Passionate and punctual individual focused on teamwork and quality paired with outstanding communication and presentation abilities. Experienced in managing various projects and utilizing appropriate resources to meet strict deadlines.</w:t>
      </w: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A05146" w14:paraId="53DC1CFB" w14:textId="77777777">
        <w:trPr>
          <w:trHeight w:val="360"/>
          <w:tblCellSpacing w:w="0" w:type="dxa"/>
        </w:trPr>
        <w:tc>
          <w:tcPr>
            <w:tcW w:w="0" w:type="auto"/>
            <w:shd w:val="clear" w:color="auto" w:fill="E3E3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F9176" w14:textId="77777777" w:rsidR="00A05146" w:rsidRDefault="00B63030">
            <w:pPr>
              <w:ind w:left="14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Style w:val="divdocumentdivsectiontitle"/>
                <w:color w:val="353535"/>
                <w:shd w:val="clear" w:color="auto" w:fill="auto"/>
              </w:rPr>
              <w:t>Skills</w:t>
            </w:r>
          </w:p>
        </w:tc>
      </w:tr>
    </w:tbl>
    <w:p w14:paraId="3E509D1B" w14:textId="77777777" w:rsidR="00A05146" w:rsidRDefault="00A05146">
      <w:pPr>
        <w:pStyle w:val="div"/>
        <w:shd w:val="clear" w:color="auto" w:fill="FFFFFF"/>
        <w:spacing w:line="200" w:lineRule="exact"/>
        <w:rPr>
          <w:rFonts w:ascii="Raleway" w:eastAsia="Raleway" w:hAnsi="Raleway" w:cs="Raleway"/>
          <w:color w:val="333333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22"/>
        <w:gridCol w:w="3722"/>
        <w:gridCol w:w="3722"/>
      </w:tblGrid>
      <w:tr w:rsidR="00A05146" w14:paraId="59DE5A72" w14:textId="77777777">
        <w:tc>
          <w:tcPr>
            <w:tcW w:w="3722" w:type="dxa"/>
            <w:tcMar>
              <w:left w:w="0" w:type="dxa"/>
            </w:tcMar>
          </w:tcPr>
          <w:p w14:paraId="35A7D912" w14:textId="77777777" w:rsidR="00A05146" w:rsidRDefault="00B63030">
            <w:pPr>
              <w:pStyle w:val="divskillSectionfield"/>
              <w:numPr>
                <w:ilvl w:val="0"/>
                <w:numId w:val="1"/>
              </w:numPr>
              <w:pBdr>
                <w:left w:val="none" w:sz="0" w:space="10" w:color="auto"/>
              </w:pBdr>
              <w:shd w:val="clear" w:color="auto" w:fill="FFFFFF"/>
              <w:tabs>
                <w:tab w:val="left" w:pos="200"/>
              </w:tabs>
              <w:spacing w:line="320" w:lineRule="atLeast"/>
              <w:ind w:left="200" w:hanging="20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333333"/>
                <w:sz w:val="20"/>
                <w:szCs w:val="20"/>
              </w:rPr>
              <w:t>Research and analysis</w:t>
            </w:r>
          </w:p>
        </w:tc>
        <w:tc>
          <w:tcPr>
            <w:tcW w:w="3722" w:type="dxa"/>
            <w:tcMar>
              <w:left w:w="0" w:type="dxa"/>
            </w:tcMar>
          </w:tcPr>
          <w:p w14:paraId="033F4D3A" w14:textId="77777777" w:rsidR="00A05146" w:rsidRDefault="00B63030">
            <w:pPr>
              <w:pStyle w:val="divskillSectionfield"/>
              <w:numPr>
                <w:ilvl w:val="0"/>
                <w:numId w:val="2"/>
              </w:numPr>
              <w:pBdr>
                <w:left w:val="none" w:sz="0" w:space="10" w:color="auto"/>
              </w:pBdr>
              <w:shd w:val="clear" w:color="auto" w:fill="FFFFFF"/>
              <w:tabs>
                <w:tab w:val="left" w:pos="200"/>
              </w:tabs>
              <w:spacing w:line="320" w:lineRule="atLeast"/>
              <w:ind w:left="200" w:hanging="20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333333"/>
                <w:sz w:val="20"/>
                <w:szCs w:val="20"/>
              </w:rPr>
              <w:t>Shift Scheduling</w:t>
            </w:r>
          </w:p>
        </w:tc>
        <w:tc>
          <w:tcPr>
            <w:tcW w:w="3722" w:type="dxa"/>
            <w:tcMar>
              <w:left w:w="0" w:type="dxa"/>
            </w:tcMar>
          </w:tcPr>
          <w:p w14:paraId="2E825AB3" w14:textId="77777777" w:rsidR="00A05146" w:rsidRDefault="00B63030">
            <w:pPr>
              <w:pStyle w:val="divskillSectionfield"/>
              <w:numPr>
                <w:ilvl w:val="0"/>
                <w:numId w:val="3"/>
              </w:numPr>
              <w:pBdr>
                <w:left w:val="none" w:sz="0" w:space="10" w:color="auto"/>
              </w:pBdr>
              <w:shd w:val="clear" w:color="auto" w:fill="FFFFFF"/>
              <w:tabs>
                <w:tab w:val="left" w:pos="200"/>
              </w:tabs>
              <w:spacing w:line="320" w:lineRule="atLeast"/>
              <w:ind w:left="200" w:hanging="20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333333"/>
                <w:sz w:val="20"/>
                <w:szCs w:val="20"/>
              </w:rPr>
              <w:t>Time management</w:t>
            </w:r>
          </w:p>
        </w:tc>
      </w:tr>
      <w:tr w:rsidR="00A05146" w14:paraId="7F3D9F6A" w14:textId="77777777">
        <w:tc>
          <w:tcPr>
            <w:tcW w:w="3722" w:type="dxa"/>
            <w:tcMar>
              <w:left w:w="0" w:type="dxa"/>
            </w:tcMar>
          </w:tcPr>
          <w:p w14:paraId="4240BAF4" w14:textId="77777777" w:rsidR="00A05146" w:rsidRDefault="00B63030">
            <w:pPr>
              <w:pStyle w:val="divskillSectionfield"/>
              <w:numPr>
                <w:ilvl w:val="0"/>
                <w:numId w:val="4"/>
              </w:numPr>
              <w:pBdr>
                <w:left w:val="none" w:sz="0" w:space="10" w:color="auto"/>
              </w:pBdr>
              <w:shd w:val="clear" w:color="auto" w:fill="FFFFFF"/>
              <w:tabs>
                <w:tab w:val="left" w:pos="200"/>
              </w:tabs>
              <w:spacing w:line="320" w:lineRule="atLeast"/>
              <w:ind w:left="200" w:hanging="20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333333"/>
                <w:sz w:val="20"/>
                <w:szCs w:val="20"/>
              </w:rPr>
              <w:t>Teamwork</w:t>
            </w:r>
          </w:p>
        </w:tc>
        <w:tc>
          <w:tcPr>
            <w:tcW w:w="3722" w:type="dxa"/>
            <w:tcMar>
              <w:left w:w="0" w:type="dxa"/>
            </w:tcMar>
          </w:tcPr>
          <w:p w14:paraId="4850FFED" w14:textId="77777777" w:rsidR="00A05146" w:rsidRDefault="00B63030">
            <w:pPr>
              <w:pStyle w:val="divskillSectionfield"/>
              <w:numPr>
                <w:ilvl w:val="0"/>
                <w:numId w:val="5"/>
              </w:numPr>
              <w:pBdr>
                <w:left w:val="none" w:sz="0" w:space="10" w:color="auto"/>
              </w:pBdr>
              <w:shd w:val="clear" w:color="auto" w:fill="FFFFFF"/>
              <w:tabs>
                <w:tab w:val="left" w:pos="200"/>
              </w:tabs>
              <w:spacing w:line="320" w:lineRule="atLeast"/>
              <w:ind w:left="200" w:hanging="20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333333"/>
                <w:sz w:val="20"/>
                <w:szCs w:val="20"/>
              </w:rPr>
              <w:t>Computer Skills</w:t>
            </w:r>
          </w:p>
        </w:tc>
        <w:tc>
          <w:tcPr>
            <w:tcW w:w="3722" w:type="dxa"/>
            <w:tcMar>
              <w:left w:w="0" w:type="dxa"/>
            </w:tcMar>
          </w:tcPr>
          <w:p w14:paraId="66770668" w14:textId="77777777" w:rsidR="00A05146" w:rsidRDefault="00B63030">
            <w:pPr>
              <w:pStyle w:val="divskillSectionfield"/>
              <w:numPr>
                <w:ilvl w:val="0"/>
                <w:numId w:val="6"/>
              </w:numPr>
              <w:pBdr>
                <w:left w:val="none" w:sz="0" w:space="10" w:color="auto"/>
              </w:pBdr>
              <w:shd w:val="clear" w:color="auto" w:fill="FFFFFF"/>
              <w:tabs>
                <w:tab w:val="left" w:pos="200"/>
              </w:tabs>
              <w:spacing w:line="320" w:lineRule="atLeast"/>
              <w:ind w:left="200" w:hanging="20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333333"/>
                <w:sz w:val="20"/>
                <w:szCs w:val="20"/>
              </w:rPr>
              <w:t>Adaptability to change</w:t>
            </w:r>
          </w:p>
        </w:tc>
      </w:tr>
      <w:tr w:rsidR="00A05146" w14:paraId="3310DB04" w14:textId="77777777">
        <w:tc>
          <w:tcPr>
            <w:tcW w:w="3722" w:type="dxa"/>
            <w:tcMar>
              <w:left w:w="0" w:type="dxa"/>
              <w:bottom w:w="225" w:type="dxa"/>
            </w:tcMar>
          </w:tcPr>
          <w:p w14:paraId="7A19AB54" w14:textId="77777777" w:rsidR="00A05146" w:rsidRDefault="00B63030">
            <w:pPr>
              <w:pStyle w:val="divskillSectionfield"/>
              <w:numPr>
                <w:ilvl w:val="0"/>
                <w:numId w:val="7"/>
              </w:numPr>
              <w:pBdr>
                <w:left w:val="none" w:sz="0" w:space="10" w:color="auto"/>
              </w:pBdr>
              <w:shd w:val="clear" w:color="auto" w:fill="FFFFFF"/>
              <w:tabs>
                <w:tab w:val="left" w:pos="200"/>
              </w:tabs>
              <w:spacing w:line="320" w:lineRule="atLeast"/>
              <w:ind w:left="200" w:hanging="20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333333"/>
                <w:sz w:val="20"/>
                <w:szCs w:val="20"/>
              </w:rPr>
              <w:t>Communication</w:t>
            </w:r>
          </w:p>
        </w:tc>
        <w:tc>
          <w:tcPr>
            <w:tcW w:w="3722" w:type="dxa"/>
            <w:tcMar>
              <w:left w:w="0" w:type="dxa"/>
            </w:tcMar>
          </w:tcPr>
          <w:p w14:paraId="45CE9F3D" w14:textId="77777777" w:rsidR="00A05146" w:rsidRDefault="00A05146"/>
        </w:tc>
        <w:tc>
          <w:tcPr>
            <w:tcW w:w="3722" w:type="dxa"/>
            <w:tcMar>
              <w:left w:w="0" w:type="dxa"/>
            </w:tcMar>
          </w:tcPr>
          <w:p w14:paraId="22BFCC64" w14:textId="77777777" w:rsidR="00A05146" w:rsidRDefault="00A05146"/>
        </w:tc>
      </w:tr>
    </w:tbl>
    <w:tbl>
      <w:tblPr>
        <w:tblStyle w:val="divdocumentdivheading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A05146" w14:paraId="5B039F6B" w14:textId="77777777">
        <w:trPr>
          <w:trHeight w:val="360"/>
          <w:tblCellSpacing w:w="0" w:type="dxa"/>
        </w:trPr>
        <w:tc>
          <w:tcPr>
            <w:tcW w:w="0" w:type="auto"/>
            <w:shd w:val="clear" w:color="auto" w:fill="E3E3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AEF542" w14:textId="77777777" w:rsidR="00A05146" w:rsidRDefault="00B63030">
            <w:pPr>
              <w:ind w:left="14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Style w:val="divdocumentdivsectiontitle"/>
                <w:color w:val="353535"/>
                <w:shd w:val="clear" w:color="auto" w:fill="auto"/>
              </w:rPr>
              <w:t>Experience</w:t>
            </w:r>
          </w:p>
        </w:tc>
      </w:tr>
    </w:tbl>
    <w:p w14:paraId="3507BFC9" w14:textId="77777777" w:rsidR="00A05146" w:rsidRDefault="00A05146">
      <w:pPr>
        <w:pStyle w:val="div"/>
        <w:shd w:val="clear" w:color="auto" w:fill="FFFFFF"/>
        <w:spacing w:line="100" w:lineRule="exact"/>
        <w:rPr>
          <w:rFonts w:ascii="Raleway" w:eastAsia="Raleway" w:hAnsi="Raleway" w:cs="Raleway"/>
          <w:color w:val="333333"/>
          <w:sz w:val="20"/>
          <w:szCs w:val="20"/>
        </w:rPr>
      </w:pP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021"/>
        <w:gridCol w:w="2259"/>
      </w:tblGrid>
      <w:tr w:rsidR="00A05146" w14:paraId="7188AEB7" w14:textId="77777777">
        <w:trPr>
          <w:tblCellSpacing w:w="0" w:type="dxa"/>
        </w:trPr>
        <w:tc>
          <w:tcPr>
            <w:tcW w:w="9021" w:type="dxa"/>
            <w:tcMar>
              <w:top w:w="100" w:type="dxa"/>
              <w:left w:w="0" w:type="dxa"/>
              <w:bottom w:w="0" w:type="dxa"/>
              <w:right w:w="700" w:type="dxa"/>
            </w:tcMar>
            <w:hideMark/>
          </w:tcPr>
          <w:p w14:paraId="05555BCA" w14:textId="0A057667" w:rsidR="00A05146" w:rsidRDefault="00B63030">
            <w:pPr>
              <w:spacing w:line="320" w:lineRule="exact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jobtitle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Student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br/>
            </w:r>
            <w:r>
              <w:rPr>
                <w:rStyle w:val="spancompanyname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It </w:t>
            </w:r>
            <w:r w:rsidR="000803AF">
              <w:rPr>
                <w:rStyle w:val="spancompanyname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Student</w:t>
            </w:r>
            <w:r>
              <w:rPr>
                <w:rStyle w:val="spancompanyname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| </w:t>
            </w:r>
            <w:r>
              <w:rPr>
                <w:rStyle w:val="spanjoblocatio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Irbid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joblocatio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Jordan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36AEF8B9" w14:textId="77777777" w:rsidR="00A05146" w:rsidRDefault="00B63030">
            <w:pPr>
              <w:spacing w:line="320" w:lineRule="exact"/>
              <w:jc w:val="right"/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</w:pPr>
            <w:r>
              <w:rPr>
                <w:rStyle w:val="datesWrapper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October 2021 - Current</w:t>
            </w:r>
          </w:p>
        </w:tc>
      </w:tr>
    </w:tbl>
    <w:p w14:paraId="6972170C" w14:textId="5E407F96" w:rsidR="00872888" w:rsidRPr="00872888" w:rsidRDefault="00B63030" w:rsidP="00872888">
      <w:pPr>
        <w:pStyle w:val="p"/>
        <w:shd w:val="clear" w:color="auto" w:fill="FFFFFF"/>
        <w:spacing w:line="320" w:lineRule="atLeast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 xml:space="preserve">Courses spanning different areas including: Data structure; Analysis and design of algorithms; C++ Programming; Java Programming; </w:t>
      </w:r>
      <w:r w:rsidR="000803AF">
        <w:rPr>
          <w:rStyle w:val="span"/>
          <w:rFonts w:ascii="Raleway" w:eastAsia="Raleway" w:hAnsi="Raleway" w:cs="Raleway"/>
          <w:color w:val="333333"/>
          <w:sz w:val="20"/>
          <w:szCs w:val="20"/>
        </w:rPr>
        <w:t>python; Web</w:t>
      </w:r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 xml:space="preserve"> design (HTML, JavaScript, CSS); fundamentals of </w:t>
      </w:r>
      <w:proofErr w:type="gramStart"/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>databases ,</w:t>
      </w:r>
      <w:proofErr w:type="gramEnd"/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 xml:space="preserve"> oracle , In addition to many administrative courses</w:t>
      </w:r>
      <w:r w:rsidR="00872888">
        <w:rPr>
          <w:rStyle w:val="span"/>
          <w:rFonts w:ascii="Raleway" w:eastAsia="Raleway" w:hAnsi="Raleway" w:cs="Raleway"/>
          <w:color w:val="333333"/>
          <w:sz w:val="20"/>
          <w:szCs w:val="20"/>
        </w:rPr>
        <w:t xml:space="preserve"> :</w:t>
      </w:r>
      <w:r w:rsidR="00872888" w:rsidRPr="00872888">
        <w:t xml:space="preserve"> </w:t>
      </w:r>
      <w:r w:rsidR="00872888" w:rsidRPr="00872888">
        <w:rPr>
          <w:rStyle w:val="span"/>
          <w:rFonts w:ascii="Raleway" w:eastAsia="Raleway" w:hAnsi="Raleway" w:cs="Raleway"/>
          <w:color w:val="333333"/>
          <w:sz w:val="20"/>
          <w:szCs w:val="20"/>
        </w:rPr>
        <w:t>Management Information Systems</w:t>
      </w:r>
    </w:p>
    <w:p w14:paraId="58EB1D85" w14:textId="77777777" w:rsidR="00872888" w:rsidRPr="00872888" w:rsidRDefault="00872888" w:rsidP="00872888">
      <w:pPr>
        <w:pStyle w:val="p"/>
        <w:shd w:val="clear" w:color="auto" w:fill="FFFFFF"/>
        <w:spacing w:line="320" w:lineRule="atLeast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  <w:r w:rsidRPr="00872888">
        <w:rPr>
          <w:rStyle w:val="span"/>
          <w:rFonts w:ascii="Raleway" w:eastAsia="Raleway" w:hAnsi="Raleway" w:cs="Raleway"/>
          <w:color w:val="333333"/>
          <w:sz w:val="20"/>
          <w:szCs w:val="20"/>
        </w:rPr>
        <w:t>Enterprise Information Systems</w:t>
      </w:r>
    </w:p>
    <w:p w14:paraId="55D8FA03" w14:textId="6D323524" w:rsidR="00A05146" w:rsidRDefault="00872888" w:rsidP="00B63030">
      <w:pPr>
        <w:pStyle w:val="p"/>
        <w:shd w:val="clear" w:color="auto" w:fill="FFFFFF"/>
        <w:spacing w:line="320" w:lineRule="atLeast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  <w:r w:rsidRPr="00872888">
        <w:rPr>
          <w:rStyle w:val="span"/>
          <w:rFonts w:ascii="Raleway" w:eastAsia="Raleway" w:hAnsi="Raleway" w:cs="Raleway"/>
          <w:color w:val="333333"/>
          <w:sz w:val="20"/>
          <w:szCs w:val="20"/>
        </w:rPr>
        <w:t>Information Systems</w:t>
      </w:r>
    </w:p>
    <w:p w14:paraId="7FFC2CA3" w14:textId="77777777" w:rsidR="00A05146" w:rsidRDefault="00B63030">
      <w:pPr>
        <w:pStyle w:val="divdocumentsinglecolumnli"/>
        <w:numPr>
          <w:ilvl w:val="0"/>
          <w:numId w:val="8"/>
        </w:numPr>
        <w:shd w:val="clear" w:color="auto" w:fill="FFFFFF"/>
        <w:spacing w:after="60" w:line="320" w:lineRule="atLeast"/>
        <w:ind w:left="200" w:hanging="192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>Worked well under pressure, adapting creative solutions to complex problems.</w:t>
      </w:r>
    </w:p>
    <w:p w14:paraId="08496A78" w14:textId="77777777" w:rsidR="00A05146" w:rsidRDefault="00B63030">
      <w:pPr>
        <w:pStyle w:val="divdocumentsinglecolumnli"/>
        <w:numPr>
          <w:ilvl w:val="0"/>
          <w:numId w:val="8"/>
        </w:numPr>
        <w:shd w:val="clear" w:color="auto" w:fill="FFFFFF"/>
        <w:spacing w:after="60" w:line="320" w:lineRule="atLeast"/>
        <w:ind w:left="200" w:hanging="192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>Volunteered for campus events, contributing to positive community atmosphere while building valuable interpersonal skills.</w:t>
      </w:r>
    </w:p>
    <w:p w14:paraId="03863DD0" w14:textId="77777777" w:rsidR="00A05146" w:rsidRDefault="00B63030">
      <w:pPr>
        <w:pStyle w:val="divdocumentullinth-last-child1"/>
        <w:numPr>
          <w:ilvl w:val="0"/>
          <w:numId w:val="8"/>
        </w:numPr>
        <w:shd w:val="clear" w:color="auto" w:fill="FFFFFF"/>
        <w:spacing w:line="320" w:lineRule="atLeast"/>
        <w:ind w:left="200" w:hanging="192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>Developed strong time management skills to complete multiple projects at once.</w:t>
      </w:r>
    </w:p>
    <w:p w14:paraId="1DEE0D43" w14:textId="69D1DF1E" w:rsidR="00A05146" w:rsidRDefault="00A05146" w:rsidP="00C717F3">
      <w:pPr>
        <w:pStyle w:val="divdocumentullinth-last-child1"/>
        <w:shd w:val="clear" w:color="auto" w:fill="FFFFFF"/>
        <w:spacing w:line="320" w:lineRule="atLeast"/>
        <w:ind w:left="200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120"/>
        <w:gridCol w:w="3160"/>
      </w:tblGrid>
      <w:tr w:rsidR="00A05146" w14:paraId="4F02C349" w14:textId="77777777">
        <w:trPr>
          <w:tblCellSpacing w:w="0" w:type="dxa"/>
        </w:trPr>
        <w:tc>
          <w:tcPr>
            <w:tcW w:w="8120" w:type="dxa"/>
            <w:tcMar>
              <w:top w:w="225" w:type="dxa"/>
              <w:left w:w="0" w:type="dxa"/>
              <w:bottom w:w="0" w:type="dxa"/>
              <w:right w:w="700" w:type="dxa"/>
            </w:tcMar>
            <w:hideMark/>
          </w:tcPr>
          <w:p w14:paraId="507F96CF" w14:textId="465E65F9" w:rsidR="00A05146" w:rsidRDefault="00B63030">
            <w:pPr>
              <w:spacing w:line="320" w:lineRule="exact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jobtitle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Game programming </w:t>
            </w:r>
            <w:r>
              <w:rPr>
                <w:rStyle w:val="spanjobtitle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br/>
            </w:r>
            <w:r>
              <w:rPr>
                <w:rStyle w:val="spancompanyname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Building 2D and 3D games using Unity and C#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| </w:t>
            </w:r>
            <w:r>
              <w:rPr>
                <w:rStyle w:val="spanjoblocatio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Irbid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, </w:t>
            </w:r>
            <w:proofErr w:type="gramStart"/>
            <w:r>
              <w:rPr>
                <w:rStyle w:val="spanjoblocatio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Jordan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  <w:r w:rsidR="009C4C7E"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Gaming</w:t>
            </w:r>
            <w:proofErr w:type="gramEnd"/>
            <w:r w:rsidR="009C4C7E"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lab</w:t>
            </w:r>
          </w:p>
        </w:tc>
        <w:tc>
          <w:tcPr>
            <w:tcW w:w="3160" w:type="dxa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14:paraId="49C96A60" w14:textId="77777777" w:rsidR="00A05146" w:rsidRDefault="00B63030">
            <w:pPr>
              <w:spacing w:line="320" w:lineRule="exact"/>
              <w:jc w:val="right"/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</w:pPr>
            <w:r>
              <w:rPr>
                <w:rStyle w:val="datesWrapper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December 2023 - February 2024</w:t>
            </w:r>
          </w:p>
        </w:tc>
      </w:tr>
    </w:tbl>
    <w:p w14:paraId="380A9C44" w14:textId="77777777" w:rsidR="00A05146" w:rsidRDefault="00A05146">
      <w:pPr>
        <w:pStyle w:val="p"/>
        <w:shd w:val="clear" w:color="auto" w:fill="FFFFFF"/>
        <w:spacing w:line="320" w:lineRule="atLeast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</w:p>
    <w:p w14:paraId="0A19A0E4" w14:textId="77777777" w:rsidR="00A05146" w:rsidRDefault="00B63030">
      <w:pPr>
        <w:pStyle w:val="divdocumentsinglecolumnli"/>
        <w:numPr>
          <w:ilvl w:val="0"/>
          <w:numId w:val="10"/>
        </w:numPr>
        <w:shd w:val="clear" w:color="auto" w:fill="FFFFFF"/>
        <w:spacing w:after="60" w:line="320" w:lineRule="atLeast"/>
        <w:ind w:left="200" w:hanging="192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>Supervised activities and games to promote safe and fair play.</w:t>
      </w:r>
    </w:p>
    <w:p w14:paraId="143E098C" w14:textId="77777777" w:rsidR="00A05146" w:rsidRDefault="00B63030">
      <w:pPr>
        <w:pStyle w:val="divdocumentsinglecolumnli"/>
        <w:numPr>
          <w:ilvl w:val="0"/>
          <w:numId w:val="10"/>
        </w:numPr>
        <w:shd w:val="clear" w:color="auto" w:fill="FFFFFF"/>
        <w:spacing w:after="60" w:line="320" w:lineRule="atLeast"/>
        <w:ind w:left="200" w:hanging="192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>Programming a 2D game such as Super Mario</w:t>
      </w:r>
    </w:p>
    <w:p w14:paraId="157B88DC" w14:textId="04C74F19" w:rsidR="0099206D" w:rsidRDefault="00B63030" w:rsidP="00B63030">
      <w:pPr>
        <w:pStyle w:val="divdocumentullinth-last-child1"/>
        <w:numPr>
          <w:ilvl w:val="0"/>
          <w:numId w:val="10"/>
        </w:numPr>
        <w:shd w:val="clear" w:color="auto" w:fill="FFFFFF"/>
        <w:spacing w:line="320" w:lineRule="atLeast"/>
        <w:ind w:left="200" w:hanging="192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>Programming a 3D game such as Subway</w:t>
      </w:r>
    </w:p>
    <w:p w14:paraId="5F741D9A" w14:textId="77777777" w:rsidR="00CF1B5B" w:rsidRDefault="00CF1B5B" w:rsidP="00D36236">
      <w:pPr>
        <w:pStyle w:val="divdocumentullinth-last-child1"/>
        <w:shd w:val="clear" w:color="auto" w:fill="FFFFFF"/>
        <w:spacing w:line="320" w:lineRule="atLeast"/>
        <w:ind w:left="200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</w:p>
    <w:p w14:paraId="55E51183" w14:textId="77777777" w:rsidR="009C4C7E" w:rsidRDefault="009C4C7E" w:rsidP="00D36236">
      <w:pPr>
        <w:pStyle w:val="divdocumentullinth-last-child1"/>
        <w:shd w:val="clear" w:color="auto" w:fill="FFFFFF"/>
        <w:spacing w:line="320" w:lineRule="atLeast"/>
        <w:rPr>
          <w:rFonts w:ascii="Raleway" w:eastAsia="Raleway" w:hAnsi="Raleway" w:cs="Raleway"/>
          <w:b/>
          <w:bCs/>
          <w:color w:val="333333"/>
          <w:sz w:val="20"/>
          <w:szCs w:val="20"/>
        </w:rPr>
        <w:sectPr w:rsidR="009C4C7E">
          <w:pgSz w:w="12240" w:h="15840"/>
          <w:pgMar w:top="480" w:right="480" w:bottom="480" w:left="480" w:header="720" w:footer="720" w:gutter="0"/>
          <w:cols w:space="720"/>
        </w:sectPr>
      </w:pP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120"/>
        <w:gridCol w:w="3160"/>
      </w:tblGrid>
      <w:tr w:rsidR="00CF1B5B" w14:paraId="10189562" w14:textId="77777777" w:rsidTr="00D36236">
        <w:trPr>
          <w:tblCellSpacing w:w="0" w:type="dxa"/>
        </w:trPr>
        <w:tc>
          <w:tcPr>
            <w:tcW w:w="8120" w:type="dxa"/>
            <w:tcMar>
              <w:top w:w="225" w:type="dxa"/>
              <w:left w:w="0" w:type="dxa"/>
              <w:bottom w:w="0" w:type="dxa"/>
              <w:right w:w="700" w:type="dxa"/>
            </w:tcMar>
            <w:hideMark/>
          </w:tcPr>
          <w:p w14:paraId="71A13643" w14:textId="77777777" w:rsidR="00D36236" w:rsidRDefault="00D36236" w:rsidP="00D36236">
            <w:pPr>
              <w:pStyle w:val="divdocumentullinth-last-child1"/>
              <w:shd w:val="clear" w:color="auto" w:fill="FFFFFF"/>
              <w:spacing w:line="320" w:lineRule="atLeast"/>
              <w:rPr>
                <w:rFonts w:ascii="Raleway" w:eastAsia="Raleway" w:hAnsi="Raleway" w:cs="Arial"/>
                <w:b/>
                <w:bCs/>
                <w:color w:val="333333"/>
                <w:sz w:val="20"/>
                <w:szCs w:val="20"/>
                <w:lang w:bidi="ar-JO"/>
              </w:rPr>
            </w:pPr>
            <w:r w:rsidRPr="00CF1B5B">
              <w:rPr>
                <w:rFonts w:ascii="Raleway" w:eastAsia="Raleway" w:hAnsi="Raleway" w:cs="Raleway"/>
                <w:b/>
                <w:bCs/>
                <w:color w:val="333333"/>
                <w:sz w:val="20"/>
                <w:szCs w:val="20"/>
              </w:rPr>
              <w:t>QA Manual and Automation Trainee</w:t>
            </w:r>
          </w:p>
          <w:p w14:paraId="48008275" w14:textId="77777777" w:rsidR="00CF1B5B" w:rsidRDefault="00CF1B5B" w:rsidP="00084BA4">
            <w:pPr>
              <w:spacing w:line="320" w:lineRule="exact"/>
              <w:rPr>
                <w:rStyle w:val="spanjobtitle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</w:pPr>
          </w:p>
          <w:p w14:paraId="62A7D117" w14:textId="77777777" w:rsidR="00D36236" w:rsidRDefault="00D36236" w:rsidP="00D36236">
            <w:pPr>
              <w:pStyle w:val="divdocumentullinth-last-child1"/>
              <w:shd w:val="clear" w:color="auto" w:fill="FFFFFF"/>
              <w:spacing w:line="320" w:lineRule="atLeast"/>
              <w:rPr>
                <w:rFonts w:ascii="Raleway" w:eastAsia="Raleway" w:hAnsi="Raleway" w:cs="Arial"/>
                <w:color w:val="333333"/>
                <w:sz w:val="20"/>
                <w:szCs w:val="20"/>
                <w:lang w:bidi="ar-JO"/>
              </w:rPr>
            </w:pPr>
            <w:r w:rsidRPr="00CF1B5B">
              <w:rPr>
                <w:rFonts w:ascii="Raleway" w:eastAsia="Raleway" w:hAnsi="Raleway" w:cs="Arial"/>
                <w:i/>
                <w:iCs/>
                <w:color w:val="333333"/>
                <w:sz w:val="20"/>
                <w:szCs w:val="20"/>
                <w:lang w:bidi="ar-JO"/>
              </w:rPr>
              <w:t>Company</w:t>
            </w:r>
            <w:r w:rsidRPr="00CF1B5B">
              <w:rPr>
                <w:rFonts w:ascii="Raleway" w:eastAsia="Raleway" w:hAnsi="Raleway" w:cs="Arial"/>
                <w:color w:val="333333"/>
                <w:sz w:val="20"/>
                <w:szCs w:val="20"/>
                <w:lang w:bidi="ar-JO"/>
              </w:rPr>
              <w:t xml:space="preserve">: </w:t>
            </w:r>
            <w:proofErr w:type="spellStart"/>
            <w:r w:rsidRPr="00CF1B5B">
              <w:rPr>
                <w:rFonts w:ascii="Raleway" w:eastAsia="Raleway" w:hAnsi="Raleway" w:cs="Arial"/>
                <w:color w:val="333333"/>
                <w:sz w:val="20"/>
                <w:szCs w:val="20"/>
                <w:lang w:bidi="ar-JO"/>
              </w:rPr>
              <w:t>Tahaluf</w:t>
            </w:r>
            <w:proofErr w:type="spellEnd"/>
            <w:r w:rsidRPr="00CF1B5B">
              <w:rPr>
                <w:rFonts w:ascii="Raleway" w:eastAsia="Raleway" w:hAnsi="Raleway" w:cs="Arial"/>
                <w:color w:val="333333"/>
                <w:sz w:val="20"/>
                <w:szCs w:val="20"/>
                <w:lang w:bidi="ar-JO"/>
              </w:rPr>
              <w:t xml:space="preserve"> Al Emarat</w:t>
            </w:r>
          </w:p>
          <w:p w14:paraId="2C383D2B" w14:textId="77777777" w:rsidR="00D36236" w:rsidRPr="00D36236" w:rsidRDefault="00D36236" w:rsidP="00D36236">
            <w:pPr>
              <w:pStyle w:val="divdocumentullinth-last-child1"/>
              <w:shd w:val="clear" w:color="auto" w:fill="FFFFFF"/>
              <w:spacing w:line="320" w:lineRule="atLeast"/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</w:pPr>
            <w:r w:rsidRPr="00D36236">
              <w:rPr>
                <w:rFonts w:ascii="Raleway" w:eastAsia="Raleway" w:hAnsi="Raleway" w:cs="Arial"/>
                <w:i/>
                <w:iCs/>
                <w:color w:val="333333"/>
                <w:sz w:val="20"/>
                <w:szCs w:val="20"/>
                <w:lang w:val="en-GB" w:bidi="ar-JO"/>
              </w:rPr>
              <w:t>Key Responsibilities and Tools Used</w:t>
            </w:r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t>:</w:t>
            </w:r>
          </w:p>
          <w:p w14:paraId="048F615B" w14:textId="77777777" w:rsidR="00D36236" w:rsidRPr="00D36236" w:rsidRDefault="00D36236" w:rsidP="00D36236">
            <w:pPr>
              <w:pStyle w:val="divdocumentullinth-last-child1"/>
              <w:numPr>
                <w:ilvl w:val="0"/>
                <w:numId w:val="12"/>
              </w:numPr>
              <w:shd w:val="clear" w:color="auto" w:fill="FFFFFF"/>
              <w:spacing w:line="320" w:lineRule="atLeast"/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</w:pPr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t xml:space="preserve">Participated in a comprehensive 6-month training program focused on </w:t>
            </w:r>
            <w:r w:rsidRPr="00D36236">
              <w:rPr>
                <w:rFonts w:ascii="Raleway" w:eastAsia="Raleway" w:hAnsi="Raleway" w:cs="Arial"/>
                <w:b/>
                <w:bCs/>
                <w:color w:val="333333"/>
                <w:sz w:val="20"/>
                <w:szCs w:val="20"/>
                <w:lang w:val="en-GB" w:bidi="ar-JO"/>
              </w:rPr>
              <w:t>Manual Testing</w:t>
            </w:r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t xml:space="preserve"> and </w:t>
            </w:r>
            <w:r w:rsidRPr="00D36236">
              <w:rPr>
                <w:rFonts w:ascii="Raleway" w:eastAsia="Raleway" w:hAnsi="Raleway" w:cs="Arial"/>
                <w:b/>
                <w:bCs/>
                <w:color w:val="333333"/>
                <w:sz w:val="20"/>
                <w:szCs w:val="20"/>
                <w:lang w:val="en-GB" w:bidi="ar-JO"/>
              </w:rPr>
              <w:t>Automation Testing</w:t>
            </w:r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t>.</w:t>
            </w:r>
          </w:p>
          <w:p w14:paraId="0B96A585" w14:textId="77777777" w:rsidR="00D36236" w:rsidRPr="00D36236" w:rsidRDefault="00D36236" w:rsidP="00D36236">
            <w:pPr>
              <w:pStyle w:val="divdocumentullinth-last-child1"/>
              <w:numPr>
                <w:ilvl w:val="0"/>
                <w:numId w:val="12"/>
              </w:numPr>
              <w:shd w:val="clear" w:color="auto" w:fill="FFFFFF"/>
              <w:spacing w:line="320" w:lineRule="atLeast"/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</w:pPr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lastRenderedPageBreak/>
              <w:t>Worked on real-world projects, including:</w:t>
            </w:r>
          </w:p>
          <w:p w14:paraId="2D58A168" w14:textId="77777777" w:rsidR="00D36236" w:rsidRPr="00D36236" w:rsidRDefault="00D36236" w:rsidP="00D36236">
            <w:pPr>
              <w:pStyle w:val="divdocumentullinth-last-child1"/>
              <w:numPr>
                <w:ilvl w:val="1"/>
                <w:numId w:val="12"/>
              </w:numPr>
              <w:shd w:val="clear" w:color="auto" w:fill="FFFFFF"/>
              <w:spacing w:line="320" w:lineRule="atLeast"/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</w:pPr>
            <w:r w:rsidRPr="00D36236">
              <w:rPr>
                <w:rFonts w:ascii="Raleway" w:eastAsia="Raleway" w:hAnsi="Raleway" w:cs="Arial"/>
                <w:b/>
                <w:bCs/>
                <w:color w:val="333333"/>
                <w:sz w:val="20"/>
                <w:szCs w:val="20"/>
                <w:lang w:val="en-GB" w:bidi="ar-JO"/>
              </w:rPr>
              <w:t>Manual Testing Project</w:t>
            </w:r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t>: Conducted test planning, test case design, execution, and defect reporting.</w:t>
            </w:r>
          </w:p>
          <w:p w14:paraId="3C34CE33" w14:textId="77777777" w:rsidR="00D36236" w:rsidRPr="00D36236" w:rsidRDefault="00D36236" w:rsidP="00D36236">
            <w:pPr>
              <w:pStyle w:val="divdocumentullinth-last-child1"/>
              <w:numPr>
                <w:ilvl w:val="1"/>
                <w:numId w:val="12"/>
              </w:numPr>
              <w:shd w:val="clear" w:color="auto" w:fill="FFFFFF"/>
              <w:spacing w:line="320" w:lineRule="atLeast"/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</w:pPr>
            <w:r w:rsidRPr="00D36236">
              <w:rPr>
                <w:rFonts w:ascii="Raleway" w:eastAsia="Raleway" w:hAnsi="Raleway" w:cs="Arial"/>
                <w:b/>
                <w:bCs/>
                <w:color w:val="333333"/>
                <w:sz w:val="20"/>
                <w:szCs w:val="20"/>
                <w:lang w:val="en-GB" w:bidi="ar-JO"/>
              </w:rPr>
              <w:t>Automation Testing Project</w:t>
            </w:r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t xml:space="preserve">: Developed automated test scripts using </w:t>
            </w:r>
            <w:r w:rsidRPr="00D36236">
              <w:rPr>
                <w:rFonts w:ascii="Raleway" w:eastAsia="Raleway" w:hAnsi="Raleway" w:cs="Arial"/>
                <w:b/>
                <w:bCs/>
                <w:color w:val="333333"/>
                <w:sz w:val="20"/>
                <w:szCs w:val="20"/>
                <w:lang w:val="en-GB" w:bidi="ar-JO"/>
              </w:rPr>
              <w:t>Selenium WebDriver</w:t>
            </w:r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t xml:space="preserve">, </w:t>
            </w:r>
            <w:proofErr w:type="spellStart"/>
            <w:r w:rsidRPr="00D36236">
              <w:rPr>
                <w:rFonts w:ascii="Raleway" w:eastAsia="Raleway" w:hAnsi="Raleway" w:cs="Arial"/>
                <w:b/>
                <w:bCs/>
                <w:color w:val="333333"/>
                <w:sz w:val="20"/>
                <w:szCs w:val="20"/>
                <w:lang w:val="en-GB" w:bidi="ar-JO"/>
              </w:rPr>
              <w:t>MSTest</w:t>
            </w:r>
            <w:proofErr w:type="spellEnd"/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t>, and other automation frameworks.</w:t>
            </w:r>
          </w:p>
          <w:p w14:paraId="50D755F0" w14:textId="77777777" w:rsidR="00D36236" w:rsidRPr="00D36236" w:rsidRDefault="00D36236" w:rsidP="00D36236">
            <w:pPr>
              <w:pStyle w:val="divdocumentullinth-last-child1"/>
              <w:numPr>
                <w:ilvl w:val="0"/>
                <w:numId w:val="12"/>
              </w:numPr>
              <w:shd w:val="clear" w:color="auto" w:fill="FFFFFF"/>
              <w:spacing w:line="320" w:lineRule="atLeast"/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</w:pPr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t xml:space="preserve">Gained hands-on experience with tools such as </w:t>
            </w:r>
            <w:r w:rsidRPr="00D36236">
              <w:rPr>
                <w:rFonts w:ascii="Raleway" w:eastAsia="Raleway" w:hAnsi="Raleway" w:cs="Arial"/>
                <w:b/>
                <w:bCs/>
                <w:color w:val="333333"/>
                <w:sz w:val="20"/>
                <w:szCs w:val="20"/>
                <w:lang w:val="en-GB" w:bidi="ar-JO"/>
              </w:rPr>
              <w:t>JIRA</w:t>
            </w:r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t xml:space="preserve">, </w:t>
            </w:r>
            <w:r w:rsidRPr="00D36236">
              <w:rPr>
                <w:rFonts w:ascii="Raleway" w:eastAsia="Raleway" w:hAnsi="Raleway" w:cs="Arial"/>
                <w:b/>
                <w:bCs/>
                <w:color w:val="333333"/>
                <w:sz w:val="20"/>
                <w:szCs w:val="20"/>
                <w:lang w:val="en-GB" w:bidi="ar-JO"/>
              </w:rPr>
              <w:t>Postman</w:t>
            </w:r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t xml:space="preserve">, and </w:t>
            </w:r>
            <w:r w:rsidRPr="00D36236">
              <w:rPr>
                <w:rFonts w:ascii="Raleway" w:eastAsia="Raleway" w:hAnsi="Raleway" w:cs="Arial"/>
                <w:b/>
                <w:bCs/>
                <w:color w:val="333333"/>
                <w:sz w:val="20"/>
                <w:szCs w:val="20"/>
                <w:lang w:val="en-GB" w:bidi="ar-JO"/>
              </w:rPr>
              <w:t>Git</w:t>
            </w:r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t>.</w:t>
            </w:r>
          </w:p>
          <w:p w14:paraId="7008C91A" w14:textId="77777777" w:rsidR="00D36236" w:rsidRPr="00D36236" w:rsidRDefault="00D36236" w:rsidP="00D36236">
            <w:pPr>
              <w:pStyle w:val="divdocumentullinth-last-child1"/>
              <w:numPr>
                <w:ilvl w:val="0"/>
                <w:numId w:val="12"/>
              </w:numPr>
              <w:shd w:val="clear" w:color="auto" w:fill="FFFFFF"/>
              <w:spacing w:line="320" w:lineRule="atLeast"/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</w:pPr>
            <w:r w:rsidRPr="00D36236">
              <w:rPr>
                <w:rFonts w:ascii="Raleway" w:eastAsia="Raleway" w:hAnsi="Raleway" w:cs="Arial"/>
                <w:b/>
                <w:bCs/>
                <w:color w:val="333333"/>
                <w:sz w:val="20"/>
                <w:szCs w:val="20"/>
                <w:lang w:val="en-GB" w:bidi="ar-JO"/>
              </w:rPr>
              <w:t>Technical Skills</w:t>
            </w:r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t>: SQL, Oracle, C#, Object API, JUnit, Selenium WebDriver.</w:t>
            </w:r>
          </w:p>
          <w:p w14:paraId="1C17E063" w14:textId="77777777" w:rsidR="00D36236" w:rsidRPr="00D36236" w:rsidRDefault="00D36236" w:rsidP="00D36236">
            <w:pPr>
              <w:pStyle w:val="divdocumentullinth-last-child1"/>
              <w:numPr>
                <w:ilvl w:val="0"/>
                <w:numId w:val="12"/>
              </w:numPr>
              <w:shd w:val="clear" w:color="auto" w:fill="FFFFFF"/>
              <w:spacing w:line="320" w:lineRule="atLeast"/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</w:pPr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t xml:space="preserve">Actively contributed to both </w:t>
            </w:r>
            <w:r w:rsidRPr="00D36236">
              <w:rPr>
                <w:rFonts w:ascii="Raleway" w:eastAsia="Raleway" w:hAnsi="Raleway" w:cs="Arial"/>
                <w:b/>
                <w:bCs/>
                <w:color w:val="333333"/>
                <w:sz w:val="20"/>
                <w:szCs w:val="20"/>
                <w:lang w:val="en-GB" w:bidi="ar-JO"/>
              </w:rPr>
              <w:t>functional</w:t>
            </w:r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t xml:space="preserve"> and </w:t>
            </w:r>
            <w:r w:rsidRPr="00D36236">
              <w:rPr>
                <w:rFonts w:ascii="Raleway" w:eastAsia="Raleway" w:hAnsi="Raleway" w:cs="Arial"/>
                <w:b/>
                <w:bCs/>
                <w:color w:val="333333"/>
                <w:sz w:val="20"/>
                <w:szCs w:val="20"/>
                <w:lang w:val="en-GB" w:bidi="ar-JO"/>
              </w:rPr>
              <w:t>non-functional</w:t>
            </w:r>
            <w:r w:rsidRPr="00D36236">
              <w:rPr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  <w:t xml:space="preserve"> testing environments, ensuring quality deliverables.</w:t>
            </w:r>
          </w:p>
          <w:p w14:paraId="4D9609C2" w14:textId="77777777" w:rsidR="00D36236" w:rsidRDefault="00D36236" w:rsidP="00D36236">
            <w:pPr>
              <w:pStyle w:val="divdocumentullinth-last-child1"/>
              <w:shd w:val="clear" w:color="auto" w:fill="FFFFFF"/>
              <w:spacing w:line="320" w:lineRule="atLeast"/>
              <w:rPr>
                <w:rStyle w:val="span"/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</w:pPr>
          </w:p>
          <w:p w14:paraId="65B316BF" w14:textId="77777777" w:rsidR="009C4C7E" w:rsidRPr="00D36236" w:rsidRDefault="009C4C7E" w:rsidP="00D36236">
            <w:pPr>
              <w:pStyle w:val="divdocumentullinth-last-child1"/>
              <w:shd w:val="clear" w:color="auto" w:fill="FFFFFF"/>
              <w:spacing w:line="320" w:lineRule="atLeast"/>
              <w:rPr>
                <w:rStyle w:val="span"/>
                <w:rFonts w:ascii="Raleway" w:eastAsia="Raleway" w:hAnsi="Raleway" w:cs="Arial"/>
                <w:color w:val="333333"/>
                <w:sz w:val="20"/>
                <w:szCs w:val="20"/>
                <w:lang w:val="en-GB" w:bidi="ar-JO"/>
              </w:rPr>
            </w:pPr>
          </w:p>
          <w:p w14:paraId="4826F6EB" w14:textId="04FE6DFC" w:rsidR="00CF1B5B" w:rsidRDefault="00CF1B5B" w:rsidP="00084BA4">
            <w:pPr>
              <w:spacing w:line="320" w:lineRule="exact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</w:p>
        </w:tc>
        <w:tc>
          <w:tcPr>
            <w:tcW w:w="3160" w:type="dxa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14:paraId="19DB60AD" w14:textId="0432E443" w:rsidR="00CF1B5B" w:rsidRDefault="00D36236" w:rsidP="00D36236">
            <w:pPr>
              <w:spacing w:line="320" w:lineRule="exact"/>
              <w:jc w:val="right"/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</w:pPr>
            <w:r w:rsidRPr="00D36236">
              <w:rPr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lastRenderedPageBreak/>
              <w:t>May 2024 - November 2024</w:t>
            </w:r>
          </w:p>
        </w:tc>
      </w:tr>
    </w:tbl>
    <w:p w14:paraId="2711FD77" w14:textId="77777777" w:rsidR="009C4C7E" w:rsidRDefault="009C4C7E" w:rsidP="00B63030">
      <w:pPr>
        <w:pStyle w:val="divdocumentullinth-last-child1"/>
        <w:shd w:val="clear" w:color="auto" w:fill="FFFFFF"/>
        <w:spacing w:line="320" w:lineRule="atLeast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</w:p>
    <w:p w14:paraId="692ED507" w14:textId="794CE43F" w:rsidR="00A05146" w:rsidRDefault="00A05146">
      <w:pPr>
        <w:pStyle w:val="div"/>
        <w:shd w:val="clear" w:color="auto" w:fill="FFFFFF"/>
        <w:spacing w:after="225" w:line="20" w:lineRule="atLeast"/>
        <w:rPr>
          <w:rFonts w:ascii="Raleway" w:eastAsia="Raleway" w:hAnsi="Raleway" w:cs="Raleway"/>
          <w:color w:val="333333"/>
          <w:sz w:val="2"/>
          <w:szCs w:val="2"/>
        </w:rPr>
      </w:pP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A05146" w14:paraId="19262928" w14:textId="77777777">
        <w:trPr>
          <w:trHeight w:val="360"/>
          <w:tblCellSpacing w:w="0" w:type="dxa"/>
        </w:trPr>
        <w:tc>
          <w:tcPr>
            <w:tcW w:w="0" w:type="auto"/>
            <w:shd w:val="clear" w:color="auto" w:fill="E3E3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AF6E45" w14:textId="77777777" w:rsidR="00A05146" w:rsidRDefault="00B63030">
            <w:pPr>
              <w:ind w:left="14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Style w:val="divdocumentdivsectiontitle"/>
                <w:color w:val="353535"/>
                <w:shd w:val="clear" w:color="auto" w:fill="auto"/>
              </w:rPr>
              <w:t>Education</w:t>
            </w:r>
          </w:p>
        </w:tc>
      </w:tr>
    </w:tbl>
    <w:p w14:paraId="6805A012" w14:textId="77777777" w:rsidR="00A05146" w:rsidRDefault="00A05146">
      <w:pPr>
        <w:pStyle w:val="div"/>
        <w:shd w:val="clear" w:color="auto" w:fill="FFFFFF"/>
        <w:spacing w:line="100" w:lineRule="exact"/>
        <w:rPr>
          <w:rFonts w:ascii="Raleway" w:eastAsia="Raleway" w:hAnsi="Raleway" w:cs="Raleway"/>
          <w:color w:val="333333"/>
          <w:sz w:val="20"/>
          <w:szCs w:val="20"/>
        </w:rPr>
      </w:pP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219"/>
        <w:gridCol w:w="1061"/>
      </w:tblGrid>
      <w:tr w:rsidR="00A05146" w14:paraId="7FEC310D" w14:textId="77777777">
        <w:trPr>
          <w:tblCellSpacing w:w="0" w:type="dxa"/>
        </w:trPr>
        <w:tc>
          <w:tcPr>
            <w:tcW w:w="10219" w:type="dxa"/>
            <w:tcMar>
              <w:top w:w="100" w:type="dxa"/>
              <w:left w:w="0" w:type="dxa"/>
              <w:bottom w:w="0" w:type="dxa"/>
              <w:right w:w="700" w:type="dxa"/>
            </w:tcMar>
            <w:hideMark/>
          </w:tcPr>
          <w:p w14:paraId="3ADAC9C0" w14:textId="77777777" w:rsidR="00A05146" w:rsidRDefault="00B63030">
            <w:pPr>
              <w:pStyle w:val="spanParagraph"/>
              <w:spacing w:line="320" w:lineRule="exact"/>
              <w:ind w:right="700"/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</w:pP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degree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Bachelor 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- </w:t>
            </w:r>
            <w:r>
              <w:rPr>
                <w:rStyle w:val="spanprogramline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computer information systems</w:t>
            </w:r>
          </w:p>
          <w:p w14:paraId="767AA436" w14:textId="77777777" w:rsidR="00A05146" w:rsidRDefault="00B63030">
            <w:pPr>
              <w:pStyle w:val="spanParagraph"/>
              <w:spacing w:line="320" w:lineRule="exact"/>
              <w:ind w:right="700"/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</w:pP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Jordan University of Science &amp; Technology, Irbid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1061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59FAA72C" w14:textId="77777777" w:rsidR="00A05146" w:rsidRDefault="00B63030">
            <w:pPr>
              <w:pStyle w:val="datesWrapperParagraph"/>
              <w:spacing w:line="320" w:lineRule="exact"/>
              <w:textAlignment w:val="auto"/>
              <w:rPr>
                <w:rStyle w:val="dates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</w:pPr>
            <w:r>
              <w:rPr>
                <w:rStyle w:val="dates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datesWrapper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July 2025</w:t>
            </w:r>
            <w:r>
              <w:rPr>
                <w:rStyle w:val="dates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</w:p>
        </w:tc>
      </w:tr>
    </w:tbl>
    <w:p w14:paraId="2322B969" w14:textId="77777777" w:rsidR="00A05146" w:rsidRDefault="00B63030">
      <w:pPr>
        <w:pStyle w:val="div"/>
        <w:shd w:val="clear" w:color="auto" w:fill="FFFFFF"/>
        <w:spacing w:after="225" w:line="20" w:lineRule="atLeast"/>
        <w:rPr>
          <w:rFonts w:ascii="Raleway" w:eastAsia="Raleway" w:hAnsi="Raleway" w:cs="Raleway"/>
          <w:color w:val="333333"/>
          <w:sz w:val="2"/>
          <w:szCs w:val="2"/>
        </w:rPr>
      </w:pPr>
      <w:r>
        <w:rPr>
          <w:rFonts w:ascii="Raleway" w:eastAsia="Raleway" w:hAnsi="Raleway" w:cs="Raleway"/>
          <w:color w:val="333333"/>
          <w:sz w:val="2"/>
          <w:szCs w:val="2"/>
        </w:rPr>
        <w:t> </w:t>
      </w: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A05146" w14:paraId="6CB43A77" w14:textId="77777777">
        <w:trPr>
          <w:trHeight w:val="360"/>
          <w:tblCellSpacing w:w="0" w:type="dxa"/>
        </w:trPr>
        <w:tc>
          <w:tcPr>
            <w:tcW w:w="0" w:type="auto"/>
            <w:shd w:val="clear" w:color="auto" w:fill="E3E3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2FA406" w14:textId="77777777" w:rsidR="00A05146" w:rsidRDefault="00B63030">
            <w:pPr>
              <w:ind w:left="14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Style w:val="divdocumentdivsectiontitle"/>
                <w:color w:val="353535"/>
                <w:shd w:val="clear" w:color="auto" w:fill="auto"/>
              </w:rPr>
              <w:t>Language</w:t>
            </w:r>
          </w:p>
        </w:tc>
      </w:tr>
    </w:tbl>
    <w:p w14:paraId="5933E196" w14:textId="77777777" w:rsidR="00A05146" w:rsidRDefault="00A05146">
      <w:pPr>
        <w:pStyle w:val="div"/>
        <w:shd w:val="clear" w:color="auto" w:fill="FFFFFF"/>
        <w:spacing w:line="140" w:lineRule="exact"/>
        <w:rPr>
          <w:rFonts w:ascii="Raleway" w:eastAsia="Raleway" w:hAnsi="Raleway" w:cs="Raleway"/>
          <w:color w:val="333333"/>
          <w:sz w:val="20"/>
          <w:szCs w:val="20"/>
        </w:rPr>
      </w:pPr>
    </w:p>
    <w:tbl>
      <w:tblPr>
        <w:tblStyle w:val="documentlangSeclnggpara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27"/>
        <w:gridCol w:w="200"/>
        <w:gridCol w:w="3627"/>
        <w:gridCol w:w="200"/>
        <w:gridCol w:w="3627"/>
      </w:tblGrid>
      <w:tr w:rsidR="00A05146" w14:paraId="0110031E" w14:textId="77777777">
        <w:trPr>
          <w:tblCellSpacing w:w="0" w:type="dxa"/>
        </w:trPr>
        <w:tc>
          <w:tcPr>
            <w:tcW w:w="3627" w:type="dxa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36622929" w14:textId="1BFA1C18" w:rsidR="00A05146" w:rsidRDefault="000803AF">
            <w:pPr>
              <w:pStyle w:val="documentlangSecinfobarsecsinglecolumn"/>
              <w:rPr>
                <w:rStyle w:val="documentlangSecparagraph"/>
                <w:rFonts w:ascii="Raleway" w:eastAsia="Raleway" w:hAnsi="Raleway" w:cs="Raleway"/>
                <w:color w:val="333333"/>
              </w:rPr>
            </w:pPr>
            <w:r>
              <w:rPr>
                <w:rStyle w:val="documentlangSecfieldany"/>
                <w:rFonts w:ascii="Raleway" w:eastAsia="Raleway" w:hAnsi="Raleway" w:cs="Raleway"/>
                <w:b/>
                <w:bCs/>
                <w:color w:val="333333"/>
              </w:rPr>
              <w:t>Arabic</w:t>
            </w:r>
            <w:r>
              <w:rPr>
                <w:rStyle w:val="documentlangSecfirstparagraphfield"/>
                <w:rFonts w:ascii="Raleway" w:eastAsia="Raleway" w:hAnsi="Raleway" w:cs="Raleway"/>
                <w:color w:val="333333"/>
              </w:rPr>
              <w:t xml:space="preserve"> </w:t>
            </w:r>
          </w:p>
          <w:tbl>
            <w:tblPr>
              <w:tblStyle w:val="innerLNGG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482"/>
            </w:tblGrid>
            <w:tr w:rsidR="00A05146" w14:paraId="028272D9" w14:textId="77777777">
              <w:trPr>
                <w:tblCellSpacing w:w="0" w:type="dxa"/>
              </w:trPr>
              <w:tc>
                <w:tcPr>
                  <w:tcW w:w="3482" w:type="dxa"/>
                  <w:tcMar>
                    <w:top w:w="1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D1D26C" w14:textId="77777777" w:rsidR="00A05146" w:rsidRDefault="00B63030">
                  <w:pPr>
                    <w:pStyle w:val="innerLNGGRightCelldiv"/>
                    <w:rPr>
                      <w:rStyle w:val="documenthide-only-barinnerLNGGRightCell"/>
                      <w:rFonts w:ascii="Raleway" w:eastAsia="Raleway" w:hAnsi="Raleway" w:cs="Raleway"/>
                      <w:color w:val="333333"/>
                    </w:rPr>
                  </w:pPr>
                  <w:r>
                    <w:rPr>
                      <w:rStyle w:val="documenthide-only-barinnerLNGGRightCell"/>
                      <w:rFonts w:ascii="Raleway" w:eastAsia="Raleway" w:hAnsi="Raleway" w:cs="Raleway"/>
                      <w:color w:val="333333"/>
                    </w:rPr>
                    <w:t>Proficient (C2)</w:t>
                  </w:r>
                </w:p>
              </w:tc>
            </w:tr>
          </w:tbl>
          <w:p w14:paraId="617C9AD0" w14:textId="77777777" w:rsidR="00A05146" w:rsidRDefault="00A05146">
            <w:pPr>
              <w:rPr>
                <w:rStyle w:val="documentlangSecparagraph"/>
                <w:rFonts w:ascii="Raleway" w:eastAsia="Raleway" w:hAnsi="Raleway" w:cs="Raleway"/>
                <w:color w:val="333333"/>
                <w:sz w:val="20"/>
                <w:szCs w:val="20"/>
              </w:rPr>
            </w:pPr>
          </w:p>
        </w:tc>
        <w:tc>
          <w:tcPr>
            <w:tcW w:w="200" w:type="dxa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044C0F4F" w14:textId="77777777" w:rsidR="00A05146" w:rsidRDefault="00A05146"/>
        </w:tc>
        <w:tc>
          <w:tcPr>
            <w:tcW w:w="3627" w:type="dxa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74F409D6" w14:textId="702498A8" w:rsidR="00A05146" w:rsidRDefault="000803AF">
            <w:pPr>
              <w:pStyle w:val="documentlangSecinfobarsecsinglecolumn"/>
              <w:rPr>
                <w:rStyle w:val="documentlangSecparagraph"/>
                <w:rFonts w:ascii="Raleway" w:eastAsia="Raleway" w:hAnsi="Raleway" w:cs="Raleway"/>
                <w:color w:val="333333"/>
              </w:rPr>
            </w:pPr>
            <w:r>
              <w:rPr>
                <w:rStyle w:val="documentlangSecfieldany"/>
                <w:rFonts w:ascii="Raleway" w:eastAsia="Raleway" w:hAnsi="Raleway" w:cs="Raleway"/>
                <w:b/>
                <w:bCs/>
                <w:color w:val="333333"/>
              </w:rPr>
              <w:t>English</w:t>
            </w:r>
            <w:r>
              <w:rPr>
                <w:rStyle w:val="documentlangSecfirstparagraphfield"/>
                <w:rFonts w:ascii="Raleway" w:eastAsia="Raleway" w:hAnsi="Raleway" w:cs="Raleway"/>
                <w:color w:val="333333"/>
              </w:rPr>
              <w:t xml:space="preserve"> </w:t>
            </w:r>
          </w:p>
          <w:tbl>
            <w:tblPr>
              <w:tblStyle w:val="innerLNGG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482"/>
            </w:tblGrid>
            <w:tr w:rsidR="00A05146" w14:paraId="5D5F75CD" w14:textId="77777777">
              <w:trPr>
                <w:tblCellSpacing w:w="0" w:type="dxa"/>
              </w:trPr>
              <w:tc>
                <w:tcPr>
                  <w:tcW w:w="3482" w:type="dxa"/>
                  <w:tcMar>
                    <w:top w:w="1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2A432A" w14:textId="77777777" w:rsidR="00A05146" w:rsidRDefault="00B63030">
                  <w:pPr>
                    <w:pStyle w:val="innerLNGGRightCelldiv"/>
                    <w:rPr>
                      <w:rStyle w:val="documenthide-only-barinnerLNGGRightCell"/>
                      <w:rFonts w:ascii="Raleway" w:eastAsia="Raleway" w:hAnsi="Raleway" w:cs="Raleway"/>
                      <w:color w:val="333333"/>
                    </w:rPr>
                  </w:pPr>
                  <w:r>
                    <w:rPr>
                      <w:rStyle w:val="documenthide-only-barinnerLNGGRightCell"/>
                      <w:rFonts w:ascii="Raleway" w:eastAsia="Raleway" w:hAnsi="Raleway" w:cs="Raleway"/>
                      <w:color w:val="333333"/>
                    </w:rPr>
                    <w:t>Upper Intermediate (B2)</w:t>
                  </w:r>
                </w:p>
              </w:tc>
            </w:tr>
          </w:tbl>
          <w:p w14:paraId="3237279E" w14:textId="77777777" w:rsidR="00A05146" w:rsidRDefault="00A05146">
            <w:pPr>
              <w:rPr>
                <w:rStyle w:val="documentlangSecparagraph"/>
                <w:rFonts w:ascii="Raleway" w:eastAsia="Raleway" w:hAnsi="Raleway" w:cs="Raleway"/>
                <w:color w:val="333333"/>
                <w:sz w:val="20"/>
                <w:szCs w:val="20"/>
              </w:rPr>
            </w:pPr>
          </w:p>
        </w:tc>
        <w:tc>
          <w:tcPr>
            <w:tcW w:w="200" w:type="dxa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08F7B2B1" w14:textId="77777777" w:rsidR="00A05146" w:rsidRDefault="00A05146"/>
        </w:tc>
        <w:tc>
          <w:tcPr>
            <w:tcW w:w="3627" w:type="dxa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218EDF0F" w14:textId="77777777" w:rsidR="00A05146" w:rsidRDefault="00A05146"/>
        </w:tc>
      </w:tr>
    </w:tbl>
    <w:p w14:paraId="5E544002" w14:textId="77777777" w:rsidR="00A05146" w:rsidRDefault="00A05146">
      <w:pPr>
        <w:pStyle w:val="div"/>
        <w:shd w:val="clear" w:color="auto" w:fill="FFFFFF"/>
        <w:spacing w:after="225" w:line="20" w:lineRule="exact"/>
        <w:rPr>
          <w:rFonts w:ascii="Raleway" w:eastAsia="Raleway" w:hAnsi="Raleway" w:cs="Raleway"/>
          <w:color w:val="333333"/>
          <w:sz w:val="20"/>
          <w:szCs w:val="20"/>
        </w:rPr>
      </w:pP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A05146" w14:paraId="666C6061" w14:textId="77777777">
        <w:trPr>
          <w:trHeight w:val="360"/>
          <w:tblCellSpacing w:w="0" w:type="dxa"/>
        </w:trPr>
        <w:tc>
          <w:tcPr>
            <w:tcW w:w="0" w:type="auto"/>
            <w:shd w:val="clear" w:color="auto" w:fill="E3E3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869B6" w14:textId="77777777" w:rsidR="00A05146" w:rsidRDefault="00B63030">
            <w:pPr>
              <w:ind w:left="14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Style w:val="divdocumentdivsectiontitle"/>
                <w:color w:val="353535"/>
                <w:shd w:val="clear" w:color="auto" w:fill="auto"/>
              </w:rPr>
              <w:t>Volunteer</w:t>
            </w:r>
          </w:p>
        </w:tc>
      </w:tr>
    </w:tbl>
    <w:p w14:paraId="66BA4D57" w14:textId="77777777" w:rsidR="00A05146" w:rsidRDefault="00A05146">
      <w:pPr>
        <w:pStyle w:val="div"/>
        <w:shd w:val="clear" w:color="auto" w:fill="FFFFFF"/>
        <w:spacing w:line="100" w:lineRule="exact"/>
        <w:rPr>
          <w:rFonts w:ascii="Raleway" w:eastAsia="Raleway" w:hAnsi="Raleway" w:cs="Raleway"/>
          <w:color w:val="333333"/>
          <w:sz w:val="20"/>
          <w:szCs w:val="20"/>
        </w:rPr>
      </w:pP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727"/>
        <w:gridCol w:w="2553"/>
      </w:tblGrid>
      <w:tr w:rsidR="00A05146" w14:paraId="598B16C5" w14:textId="77777777">
        <w:trPr>
          <w:tblCellSpacing w:w="0" w:type="dxa"/>
        </w:trPr>
        <w:tc>
          <w:tcPr>
            <w:tcW w:w="8727" w:type="dxa"/>
            <w:tcMar>
              <w:top w:w="100" w:type="dxa"/>
              <w:left w:w="0" w:type="dxa"/>
              <w:bottom w:w="0" w:type="dxa"/>
              <w:right w:w="700" w:type="dxa"/>
            </w:tcMar>
            <w:hideMark/>
          </w:tcPr>
          <w:p w14:paraId="1435F639" w14:textId="602EA05F" w:rsidR="00A05146" w:rsidRDefault="00B63030">
            <w:pPr>
              <w:spacing w:line="320" w:lineRule="exact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jobtitle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Member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  <w:r w:rsidR="009C4C7E"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|| </w:t>
            </w:r>
            <w:proofErr w:type="spellStart"/>
            <w:r w:rsidR="009C4C7E"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Hr</w:t>
            </w:r>
            <w:proofErr w:type="spellEnd"/>
            <w:r w:rsidR="009C4C7E"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|| media manger 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Style w:val="spancompanyname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Mujadidun</w:t>
            </w:r>
            <w:proofErr w:type="spellEnd"/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| </w:t>
            </w:r>
            <w:r>
              <w:rPr>
                <w:rStyle w:val="spanjoblocatio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Irbid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joblocatio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Jordan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2553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7533A698" w14:textId="77777777" w:rsidR="00A05146" w:rsidRDefault="00B63030">
            <w:pPr>
              <w:spacing w:line="320" w:lineRule="exact"/>
              <w:jc w:val="right"/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</w:pPr>
            <w:r>
              <w:rPr>
                <w:rStyle w:val="datesWrapper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September 2021 - Current</w:t>
            </w:r>
          </w:p>
        </w:tc>
      </w:tr>
    </w:tbl>
    <w:p w14:paraId="47F55FA7" w14:textId="77777777" w:rsidR="00A05146" w:rsidRDefault="00B63030">
      <w:pPr>
        <w:pStyle w:val="p"/>
        <w:shd w:val="clear" w:color="auto" w:fill="FFFFFF"/>
        <w:spacing w:line="320" w:lineRule="atLeast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  <w:proofErr w:type="spellStart"/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>n</w:t>
      </w:r>
      <w:proofErr w:type="spellEnd"/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 xml:space="preserve"> the realm of community service, my involvement extended beyond traditional roles as I took on responsibilities within the HR office and served as the media officer for the team. In my role within HR, I played a pivotal part in fostering an inclusive and supportive environment within our community service initiatives. Additionally, as the media officer, I utilized communication and marketing skills to promote our projects, engage with stakeholders, and amplify the impact of our efforts through various channels. Through these roles, I actively contributed to the organization and coordination of community service activities while also ensuring effective communication and outreach to maximize our impact within the community.</w:t>
      </w:r>
    </w:p>
    <w:p w14:paraId="2B636C93" w14:textId="77777777" w:rsidR="00A05146" w:rsidRDefault="00B63030">
      <w:pPr>
        <w:pStyle w:val="div"/>
        <w:shd w:val="clear" w:color="auto" w:fill="FFFFFF"/>
        <w:spacing w:after="225" w:line="20" w:lineRule="atLeast"/>
        <w:rPr>
          <w:rFonts w:ascii="Raleway" w:eastAsia="Raleway" w:hAnsi="Raleway" w:cs="Raleway"/>
          <w:color w:val="333333"/>
          <w:sz w:val="2"/>
          <w:szCs w:val="2"/>
        </w:rPr>
      </w:pPr>
      <w:r>
        <w:rPr>
          <w:rFonts w:ascii="Raleway" w:eastAsia="Raleway" w:hAnsi="Raleway" w:cs="Raleway"/>
          <w:color w:val="333333"/>
          <w:sz w:val="2"/>
          <w:szCs w:val="2"/>
        </w:rPr>
        <w:t> </w:t>
      </w:r>
    </w:p>
    <w:sectPr w:rsidR="00A05146" w:rsidSect="009C4C7E">
      <w:type w:val="continuous"/>
      <w:pgSz w:w="12240" w:h="15840"/>
      <w:pgMar w:top="480" w:right="480" w:bottom="4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ustomRaleway Medium">
    <w:altName w:val="Calibri"/>
    <w:charset w:val="00"/>
    <w:family w:val="auto"/>
    <w:pitch w:val="default"/>
    <w:embedRegular r:id="rId1" w:fontKey="{A3E9E089-A27C-423C-B919-2106605B15E9}"/>
  </w:font>
  <w:font w:name="Raleway">
    <w:charset w:val="00"/>
    <w:family w:val="auto"/>
    <w:pitch w:val="variable"/>
    <w:sig w:usb0="A00002FF" w:usb1="5000205B" w:usb2="00000000" w:usb3="00000000" w:csb0="00000197" w:csb1="00000000"/>
    <w:embedRegular r:id="rId2" w:fontKey="{449FE80A-F69F-4B57-9520-A09CB9122335}"/>
    <w:embedBold r:id="rId3" w:fontKey="{571AA132-F8FE-41B1-82F1-976374BF1328}"/>
    <w:embedItalic r:id="rId4" w:fontKey="{41293B7D-1C2C-465B-A513-F520A531300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F5E4B5C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1CD8CA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522C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A4AD1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2C2F4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06BE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E4FE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06CB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8280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E503C5A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B6B273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30B5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BAE4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66D3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EAE5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DE51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9CF9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9810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F58347C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C8C47D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F6D6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DC33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282B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BEE5D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C626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FE64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A2FC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2FCC424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116C9A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A8E3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3213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0AF8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9893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44B0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9286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E6CE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E7A5A76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F350F0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6CBF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D46B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C855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EAA8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D27E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3EA65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D6C5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76688FA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4C2EDB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58A5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762F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378D6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BC6B6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CC80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E607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1A74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248EFB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BD342A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8E96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DE24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A8680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A6F2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CEE5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C47B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18D6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9D0EBD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04C3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AE55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E2A1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661A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6462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1A809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4800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0AD1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2E34FA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7EC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CE3F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B27A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F296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75A01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F062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D2E2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4D0CD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029EBC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9CC1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F895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D66C8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A07D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585C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0868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0629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A849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A80ECE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50ED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E020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C417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79682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8A5E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3CBB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D032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94643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5E9260C9"/>
    <w:multiLevelType w:val="multilevel"/>
    <w:tmpl w:val="AFDA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620959">
    <w:abstractNumId w:val="0"/>
  </w:num>
  <w:num w:numId="2" w16cid:durableId="1812093567">
    <w:abstractNumId w:val="1"/>
  </w:num>
  <w:num w:numId="3" w16cid:durableId="407771905">
    <w:abstractNumId w:val="2"/>
  </w:num>
  <w:num w:numId="4" w16cid:durableId="1718239295">
    <w:abstractNumId w:val="3"/>
  </w:num>
  <w:num w:numId="5" w16cid:durableId="545605344">
    <w:abstractNumId w:val="4"/>
  </w:num>
  <w:num w:numId="6" w16cid:durableId="221140996">
    <w:abstractNumId w:val="5"/>
  </w:num>
  <w:num w:numId="7" w16cid:durableId="1316301349">
    <w:abstractNumId w:val="6"/>
  </w:num>
  <w:num w:numId="8" w16cid:durableId="845827724">
    <w:abstractNumId w:val="7"/>
  </w:num>
  <w:num w:numId="9" w16cid:durableId="1122110811">
    <w:abstractNumId w:val="8"/>
  </w:num>
  <w:num w:numId="10" w16cid:durableId="1680963651">
    <w:abstractNumId w:val="9"/>
  </w:num>
  <w:num w:numId="11" w16cid:durableId="1278829571">
    <w:abstractNumId w:val="10"/>
  </w:num>
  <w:num w:numId="12" w16cid:durableId="8486384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46"/>
    <w:rsid w:val="0004126D"/>
    <w:rsid w:val="000803AF"/>
    <w:rsid w:val="00322854"/>
    <w:rsid w:val="006B2A84"/>
    <w:rsid w:val="00722B9B"/>
    <w:rsid w:val="007759BB"/>
    <w:rsid w:val="00872888"/>
    <w:rsid w:val="0099206D"/>
    <w:rsid w:val="009C4C7E"/>
    <w:rsid w:val="00A05146"/>
    <w:rsid w:val="00B63030"/>
    <w:rsid w:val="00B63117"/>
    <w:rsid w:val="00C717F3"/>
    <w:rsid w:val="00CC35E1"/>
    <w:rsid w:val="00CF1B5B"/>
    <w:rsid w:val="00D2156A"/>
    <w:rsid w:val="00D3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2C09"/>
  <w15:docId w15:val="{5BAADA46-E4DF-4B86-A457-05AA88BD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B5B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hd w:val="clear" w:color="auto" w:fill="FFFFFF"/>
      <w:spacing w:line="320" w:lineRule="atLeast"/>
    </w:pPr>
    <w:rPr>
      <w:color w:val="333333"/>
      <w:shd w:val="clear" w:color="auto" w:fill="FFFFFF"/>
    </w:rPr>
  </w:style>
  <w:style w:type="paragraph" w:customStyle="1" w:styleId="div">
    <w:name w:val="div"/>
    <w:basedOn w:val="Normal"/>
  </w:style>
  <w:style w:type="paragraph" w:customStyle="1" w:styleId="divdocumentdivfirstsection">
    <w:name w:val="div_document_div_firstsection"/>
    <w:basedOn w:val="Normal"/>
  </w:style>
  <w:style w:type="character" w:customStyle="1" w:styleId="divdocumentdivnameLogo">
    <w:name w:val="div_document_div_nameLogo"/>
    <w:basedOn w:val="DefaultParagraphFont"/>
  </w:style>
  <w:style w:type="character" w:customStyle="1" w:styleId="divdocumentdivname">
    <w:name w:val="div_document_div_name"/>
    <w:basedOn w:val="DefaultParagraphFont"/>
  </w:style>
  <w:style w:type="paragraph" w:customStyle="1" w:styleId="divnamespanfield">
    <w:name w:val="div_name_span_field"/>
    <w:basedOn w:val="Normal"/>
  </w:style>
  <w:style w:type="character" w:customStyle="1" w:styleId="divnamespanfieldCharacter">
    <w:name w:val="div_name_span_field Character"/>
    <w:basedOn w:val="DefaultParagraphFont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nameParagraph">
    <w:name w:val="div_document_div_name Paragraph"/>
    <w:basedOn w:val="Normal"/>
  </w:style>
  <w:style w:type="table" w:customStyle="1" w:styleId="divdocumentdivPARAGRAPHNAME">
    <w:name w:val="div_document_div_PARAGRAPH_NAME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</w:style>
  <w:style w:type="paragraph" w:customStyle="1" w:styleId="divdocumentdivaddressBlock">
    <w:name w:val="div_document_div_addressBlock"/>
    <w:basedOn w:val="Normal"/>
  </w:style>
  <w:style w:type="character" w:customStyle="1" w:styleId="divdocumentcity-name">
    <w:name w:val="div_document_city-name"/>
    <w:basedOn w:val="DefaultParagraphFont"/>
  </w:style>
  <w:style w:type="paragraph" w:customStyle="1" w:styleId="addresslongEmail">
    <w:name w:val="address_longEmail"/>
    <w:basedOn w:val="Normal"/>
  </w:style>
  <w:style w:type="character" w:customStyle="1" w:styleId="divaddressCharacter">
    <w:name w:val="div_address Character"/>
    <w:basedOn w:val="divCharacter"/>
    <w:rPr>
      <w:sz w:val="24"/>
      <w:szCs w:val="24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CNTC">
    <w:name w:val="div_document_div_SECTION_CNTC"/>
    <w:basedOn w:val="TableNormal"/>
    <w:tblPr/>
  </w:style>
  <w:style w:type="paragraph" w:customStyle="1" w:styleId="divdocumentsection">
    <w:name w:val="div_document_section"/>
    <w:basedOn w:val="Normal"/>
  </w:style>
  <w:style w:type="character" w:customStyle="1" w:styleId="divdocumentdivsectiontitle">
    <w:name w:val="div_document_div_sectiontitle"/>
    <w:basedOn w:val="DefaultParagraphFont"/>
    <w:rPr>
      <w:rFonts w:ascii="CustomRaleway Medium" w:eastAsia="CustomRaleway Medium" w:hAnsi="CustomRaleway Medium" w:cs="CustomRaleway Medium"/>
      <w:b w:val="0"/>
      <w:bCs w:val="0"/>
      <w:caps/>
      <w:color w:val="333333"/>
      <w:sz w:val="24"/>
      <w:szCs w:val="24"/>
      <w:shd w:val="clear" w:color="auto" w:fill="424242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divparagraph">
    <w:name w:val="div_paragraph"/>
    <w:basedOn w:val="div"/>
  </w:style>
  <w:style w:type="paragraph" w:customStyle="1" w:styleId="divdocumentsinglecolumn">
    <w:name w:val="div_document_singlecolumn"/>
    <w:basedOn w:val="Normal"/>
    <w:rPr>
      <w:rFonts w:ascii="Raleway" w:eastAsia="Raleway" w:hAnsi="Raleway" w:cs="Raleway"/>
    </w:rPr>
  </w:style>
  <w:style w:type="paragraph" w:customStyle="1" w:styleId="p">
    <w:name w:val="p"/>
    <w:basedOn w:val="Normal"/>
  </w:style>
  <w:style w:type="paragraph" w:customStyle="1" w:styleId="divdocumentdivskillSection">
    <w:name w:val="div_document_div_skillSection"/>
    <w:basedOn w:val="Normal"/>
  </w:style>
  <w:style w:type="paragraph" w:customStyle="1" w:styleId="divdocumentdivskillSectionparagraphfirstparagraph">
    <w:name w:val="div_document_div_skillSection_paragraph_firstparagraph"/>
    <w:basedOn w:val="Normal"/>
  </w:style>
  <w:style w:type="paragraph" w:customStyle="1" w:styleId="divskillSectionfield">
    <w:name w:val="div_skillSection_field"/>
    <w:basedOn w:val="Normal"/>
  </w:style>
  <w:style w:type="character" w:customStyle="1" w:styleId="divskillSectionfieldCharacter">
    <w:name w:val="div_skillSection_field Character"/>
    <w:basedOn w:val="DefaultParagraphFont"/>
  </w:style>
  <w:style w:type="paragraph" w:customStyle="1" w:styleId="divdocumentdivskillSectionparagraph">
    <w:name w:val="div_document_div_skillSection_paragraph"/>
    <w:basedOn w:val="Normal"/>
    <w:pPr>
      <w:pBdr>
        <w:left w:val="none" w:sz="0" w:space="10" w:color="auto"/>
        <w:bottom w:val="none" w:sz="0" w:space="7" w:color="auto"/>
      </w:pBdr>
    </w:pPr>
  </w:style>
  <w:style w:type="paragraph" w:customStyle="1" w:styleId="divdocumentdivskillSectionparagraphnth-child3n5">
    <w:name w:val="div_document_div_skillSection_paragraph_nth-child(3n+5)"/>
    <w:basedOn w:val="Normal"/>
  </w:style>
  <w:style w:type="character" w:customStyle="1" w:styleId="divdocumentspantitleWrapper">
    <w:name w:val="div_document_span_titleWrapper"/>
    <w:basedOn w:val="DefaultParagraphFont"/>
  </w:style>
  <w:style w:type="character" w:customStyle="1" w:styleId="spanjobtitle">
    <w:name w:val="span_jobtitle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datesWrapperspan">
    <w:name w:val="datesWrapper_span"/>
    <w:basedOn w:val="DefaultParagraphFont"/>
  </w:style>
  <w:style w:type="table" w:customStyle="1" w:styleId="divdocumentspandatesTable">
    <w:name w:val="div_document_span_datesTable"/>
    <w:basedOn w:val="TableNormal"/>
    <w:tblPr/>
  </w:style>
  <w:style w:type="paragraph" w:customStyle="1" w:styleId="divdocumentsinglecolumnli">
    <w:name w:val="div_document_singlecolumn_li"/>
    <w:basedOn w:val="Normal"/>
  </w:style>
  <w:style w:type="paragraph" w:customStyle="1" w:styleId="divdocumentullinth-last-child1">
    <w:name w:val="div_document_ul_li_nth-last-child(1)"/>
    <w:basedOn w:val="Normal"/>
  </w:style>
  <w:style w:type="paragraph" w:customStyle="1" w:styleId="divdocumentPARAGRAPHEDUCsinglecolumn">
    <w:name w:val="div_document_PARAGRAPH_EDUC_singlecolumn"/>
    <w:basedOn w:val="Normal"/>
  </w:style>
  <w:style w:type="paragraph" w:customStyle="1" w:styleId="spanParagraph">
    <w:name w:val="span Paragraph"/>
    <w:basedOn w:val="Normal"/>
  </w:style>
  <w:style w:type="character" w:customStyle="1" w:styleId="spandegree">
    <w:name w:val="span_degree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datesWrapperParagraph">
    <w:name w:val="datesWrapper Paragraph"/>
    <w:basedOn w:val="Normal"/>
    <w:pPr>
      <w:jc w:val="right"/>
    </w:pPr>
  </w:style>
  <w:style w:type="paragraph" w:customStyle="1" w:styleId="divdocumentspaneducdesc">
    <w:name w:val="div_document_span_educdesc"/>
    <w:basedOn w:val="Normal"/>
  </w:style>
  <w:style w:type="character" w:customStyle="1" w:styleId="documentlangSecparagraph">
    <w:name w:val="document_langSec_paragraph"/>
    <w:basedOn w:val="DefaultParagraphFont"/>
  </w:style>
  <w:style w:type="paragraph" w:customStyle="1" w:styleId="documentlangSecinfobarsecsinglecolumn">
    <w:name w:val="document_langSec_infobarsec_singlecolumn"/>
    <w:basedOn w:val="Normal"/>
    <w:rPr>
      <w:sz w:val="20"/>
      <w:szCs w:val="20"/>
    </w:rPr>
  </w:style>
  <w:style w:type="character" w:customStyle="1" w:styleId="documentlangSecfirstparagraphfield">
    <w:name w:val="document_langSec_firstparagraph_field"/>
    <w:basedOn w:val="DefaultParagraphFont"/>
  </w:style>
  <w:style w:type="character" w:customStyle="1" w:styleId="documentlangSecfieldany">
    <w:name w:val="document_langSec_field_any"/>
    <w:basedOn w:val="DefaultParagraphFont"/>
  </w:style>
  <w:style w:type="paragraph" w:customStyle="1" w:styleId="documentratingBar">
    <w:name w:val="document_ratingBar"/>
    <w:basedOn w:val="Normal"/>
    <w:pPr>
      <w:spacing w:line="200" w:lineRule="atLeast"/>
    </w:pPr>
  </w:style>
  <w:style w:type="character" w:customStyle="1" w:styleId="documenthide-only-barinnerLNGGRightCell">
    <w:name w:val="document_hide-only-bar_innerLNGGRightCell"/>
    <w:basedOn w:val="DefaultParagraphFont"/>
  </w:style>
  <w:style w:type="paragraph" w:customStyle="1" w:styleId="innerLNGGRightCelldiv">
    <w:name w:val="innerLNGGRightCell_div"/>
    <w:basedOn w:val="Normal"/>
    <w:pPr>
      <w:spacing w:line="260" w:lineRule="atLeast"/>
    </w:pPr>
    <w:rPr>
      <w:sz w:val="20"/>
      <w:szCs w:val="20"/>
    </w:rPr>
  </w:style>
  <w:style w:type="table" w:customStyle="1" w:styleId="innerLNGGTable">
    <w:name w:val="innerLNGGTable"/>
    <w:basedOn w:val="TableNormal"/>
    <w:tblPr/>
  </w:style>
  <w:style w:type="table" w:customStyle="1" w:styleId="documentlangSeclnggparatable">
    <w:name w:val="document_langSec_lnggparatable"/>
    <w:basedOn w:val="TableNormal"/>
    <w:tblPr/>
  </w:style>
  <w:style w:type="character" w:styleId="Hyperlink">
    <w:name w:val="Hyperlink"/>
    <w:basedOn w:val="DefaultParagraphFont"/>
    <w:uiPriority w:val="99"/>
    <w:unhideWhenUsed/>
    <w:rsid w:val="000803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3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1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1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umana-abanda-2b62532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habendeh21@cit.just.edu.j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jumana hussien abendeh</vt:lpstr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jumana hussien abendeh</dc:title>
  <dc:creator>Mohammad Abandah Blue</dc:creator>
  <cp:lastModifiedBy>jumana Abanda</cp:lastModifiedBy>
  <cp:revision>3</cp:revision>
  <cp:lastPrinted>2024-10-20T21:59:00Z</cp:lastPrinted>
  <dcterms:created xsi:type="dcterms:W3CDTF">2024-10-19T20:48:00Z</dcterms:created>
  <dcterms:modified xsi:type="dcterms:W3CDTF">2024-10-20T22:01:00Z</dcterms:modified>
</cp:coreProperties>
</file>